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21F60" w14:textId="07A47AA7" w:rsidR="00A9204E" w:rsidRPr="00044E2A" w:rsidRDefault="00044E2A" w:rsidP="00044E2A">
      <w:pPr>
        <w:pStyle w:val="Heading1"/>
        <w:jc w:val="center"/>
        <w:rPr>
          <w:b/>
          <w:bCs/>
          <w:sz w:val="52"/>
          <w:szCs w:val="52"/>
        </w:rPr>
      </w:pPr>
      <w:r w:rsidRPr="00044E2A">
        <w:rPr>
          <w:b/>
          <w:bCs/>
          <w:sz w:val="52"/>
          <w:szCs w:val="52"/>
        </w:rPr>
        <w:t>JAVA BACKEND LLM ASSESMENT</w:t>
      </w:r>
    </w:p>
    <w:p w14:paraId="071FA787" w14:textId="79648CB3" w:rsidR="00044E2A" w:rsidRDefault="00044E2A" w:rsidP="00044E2A">
      <w:pPr>
        <w:jc w:val="center"/>
        <w:rPr>
          <w:b/>
          <w:bCs/>
          <w:sz w:val="28"/>
          <w:szCs w:val="28"/>
          <w:u w:val="single"/>
        </w:rPr>
      </w:pPr>
      <w:r w:rsidRPr="00044E2A">
        <w:rPr>
          <w:b/>
          <w:bCs/>
          <w:sz w:val="28"/>
          <w:szCs w:val="28"/>
          <w:u w:val="single"/>
        </w:rPr>
        <w:t>SUCCESSFUL REFERRAL</w:t>
      </w:r>
    </w:p>
    <w:p w14:paraId="5D1C23F3" w14:textId="77777777" w:rsidR="00044E2A" w:rsidRDefault="00044E2A" w:rsidP="00044E2A">
      <w:pPr>
        <w:jc w:val="center"/>
        <w:rPr>
          <w:b/>
          <w:bCs/>
          <w:sz w:val="28"/>
          <w:szCs w:val="28"/>
          <w:u w:val="single"/>
        </w:rPr>
      </w:pPr>
    </w:p>
    <w:p w14:paraId="2D4DC54C" w14:textId="167C7C72" w:rsidR="00044E2A" w:rsidRPr="00044E2A" w:rsidRDefault="00044E2A" w:rsidP="00044E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044E2A">
        <w:rPr>
          <w:b/>
          <w:bCs/>
          <w:sz w:val="28"/>
          <w:szCs w:val="28"/>
        </w:rPr>
        <w:t>Problem Description</w:t>
      </w:r>
    </w:p>
    <w:p w14:paraId="1B96CE9A" w14:textId="683C9417" w:rsidR="00044E2A" w:rsidRPr="00044E2A" w:rsidRDefault="00044E2A" w:rsidP="00044E2A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Create an API for user signup with referral code tracking, where a referral is</w:t>
      </w:r>
    </w:p>
    <w:p w14:paraId="0380A332" w14:textId="77777777" w:rsidR="00044E2A" w:rsidRPr="00044E2A" w:rsidRDefault="00044E2A" w:rsidP="00044E2A">
      <w:pPr>
        <w:ind w:left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considered successful only after the user completes their profile.</w:t>
      </w:r>
    </w:p>
    <w:p w14:paraId="79015FF2" w14:textId="76BD20AF" w:rsidR="00044E2A" w:rsidRPr="00044E2A" w:rsidRDefault="00044E2A" w:rsidP="00044E2A">
      <w:pPr>
        <w:ind w:left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For instance, if user A signs up using referral code of user</w:t>
      </w:r>
      <w:r>
        <w:rPr>
          <w:sz w:val="28"/>
          <w:szCs w:val="28"/>
        </w:rPr>
        <w:t>-</w:t>
      </w:r>
      <w:r w:rsidRPr="00044E2A">
        <w:rPr>
          <w:sz w:val="28"/>
          <w:szCs w:val="28"/>
        </w:rPr>
        <w:t>B then successful</w:t>
      </w:r>
    </w:p>
    <w:p w14:paraId="4DCED399" w14:textId="037A9603" w:rsidR="00044E2A" w:rsidRDefault="00044E2A" w:rsidP="00044E2A">
      <w:pPr>
        <w:ind w:left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referral is considered only after user</w:t>
      </w:r>
      <w:r>
        <w:rPr>
          <w:sz w:val="28"/>
          <w:szCs w:val="28"/>
        </w:rPr>
        <w:t>-</w:t>
      </w:r>
      <w:r w:rsidRPr="00044E2A">
        <w:rPr>
          <w:sz w:val="28"/>
          <w:szCs w:val="28"/>
        </w:rPr>
        <w:t>A completes the profile.</w:t>
      </w:r>
    </w:p>
    <w:p w14:paraId="09E130F6" w14:textId="77777777" w:rsidR="00044E2A" w:rsidRDefault="00044E2A" w:rsidP="00044E2A">
      <w:pPr>
        <w:ind w:left="720"/>
        <w:jc w:val="both"/>
        <w:rPr>
          <w:sz w:val="28"/>
          <w:szCs w:val="28"/>
        </w:rPr>
      </w:pPr>
    </w:p>
    <w:p w14:paraId="10365D72" w14:textId="77777777" w:rsidR="00044E2A" w:rsidRPr="00044E2A" w:rsidRDefault="00044E2A" w:rsidP="00044E2A">
      <w:pPr>
        <w:ind w:left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Expected Output -</w:t>
      </w:r>
    </w:p>
    <w:p w14:paraId="10AB8B26" w14:textId="77777777" w:rsidR="00044E2A" w:rsidRPr="00044E2A" w:rsidRDefault="00044E2A" w:rsidP="00044E2A">
      <w:pPr>
        <w:ind w:left="720" w:firstLine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1. User Signup Endpoint</w:t>
      </w:r>
    </w:p>
    <w:p w14:paraId="2005F524" w14:textId="4D65C11D" w:rsidR="00044E2A" w:rsidRPr="00044E2A" w:rsidRDefault="00044E2A" w:rsidP="00044E2A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Allow signup with/without referral code</w:t>
      </w:r>
    </w:p>
    <w:p w14:paraId="1F9A32BB" w14:textId="53AE5AB0" w:rsidR="00044E2A" w:rsidRPr="00044E2A" w:rsidRDefault="00044E2A" w:rsidP="00044E2A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Generate unique referral code for each user</w:t>
      </w:r>
    </w:p>
    <w:p w14:paraId="799902CD" w14:textId="62D9F404" w:rsidR="00044E2A" w:rsidRPr="00044E2A" w:rsidRDefault="00044E2A" w:rsidP="00044E2A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Validate referral code if provided</w:t>
      </w:r>
    </w:p>
    <w:p w14:paraId="7E0D6EA0" w14:textId="77777777" w:rsidR="00044E2A" w:rsidRPr="00044E2A" w:rsidRDefault="00044E2A" w:rsidP="00044E2A">
      <w:pPr>
        <w:ind w:left="720" w:firstLine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2. Referral Tracking</w:t>
      </w:r>
    </w:p>
    <w:p w14:paraId="6459EF93" w14:textId="7E77A11A" w:rsidR="00044E2A" w:rsidRPr="00044E2A" w:rsidRDefault="00044E2A" w:rsidP="00044E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Track referral status</w:t>
      </w:r>
    </w:p>
    <w:p w14:paraId="6948D98E" w14:textId="4E6C7082" w:rsidR="00044E2A" w:rsidRPr="00044E2A" w:rsidRDefault="00044E2A" w:rsidP="00044E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Link referrer and referred user</w:t>
      </w:r>
    </w:p>
    <w:p w14:paraId="2ACEFFCB" w14:textId="3125140D" w:rsidR="00044E2A" w:rsidRPr="00044E2A" w:rsidRDefault="00044E2A" w:rsidP="00044E2A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Mark referral as complete upon profile completion</w:t>
      </w:r>
    </w:p>
    <w:p w14:paraId="6237D51A" w14:textId="77777777" w:rsidR="00044E2A" w:rsidRPr="00044E2A" w:rsidRDefault="00044E2A" w:rsidP="00044E2A">
      <w:pPr>
        <w:ind w:left="720" w:firstLine="720"/>
        <w:jc w:val="both"/>
        <w:rPr>
          <w:sz w:val="28"/>
          <w:szCs w:val="28"/>
        </w:rPr>
      </w:pPr>
      <w:r w:rsidRPr="00044E2A">
        <w:rPr>
          <w:sz w:val="28"/>
          <w:szCs w:val="28"/>
        </w:rPr>
        <w:t>3. API Endpoints</w:t>
      </w:r>
    </w:p>
    <w:p w14:paraId="12F735CB" w14:textId="489B7E62" w:rsidR="00044E2A" w:rsidRPr="00044E2A" w:rsidRDefault="00044E2A" w:rsidP="00044E2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Signup API</w:t>
      </w:r>
    </w:p>
    <w:p w14:paraId="30D75D13" w14:textId="104C416F" w:rsidR="00044E2A" w:rsidRPr="00044E2A" w:rsidRDefault="00044E2A" w:rsidP="00044E2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Profile Completion API</w:t>
      </w:r>
    </w:p>
    <w:p w14:paraId="511A81CF" w14:textId="5876EBE8" w:rsidR="00044E2A" w:rsidRPr="00044E2A" w:rsidRDefault="00044E2A" w:rsidP="00044E2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Get Referrals API</w:t>
      </w:r>
    </w:p>
    <w:p w14:paraId="2AFB0290" w14:textId="6545000A" w:rsidR="00044E2A" w:rsidRDefault="00044E2A" w:rsidP="00044E2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044E2A">
        <w:rPr>
          <w:sz w:val="28"/>
          <w:szCs w:val="28"/>
        </w:rPr>
        <w:t>Referral Report API (Bonus)</w:t>
      </w:r>
    </w:p>
    <w:p w14:paraId="09BA4EF4" w14:textId="77777777" w:rsidR="00044E2A" w:rsidRDefault="00044E2A" w:rsidP="00044E2A">
      <w:pPr>
        <w:jc w:val="both"/>
        <w:rPr>
          <w:sz w:val="28"/>
          <w:szCs w:val="28"/>
        </w:rPr>
      </w:pPr>
    </w:p>
    <w:p w14:paraId="4E6E18CA" w14:textId="79DCE948" w:rsidR="00044E2A" w:rsidRDefault="00044E2A" w:rsidP="00044E2A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044E2A">
        <w:rPr>
          <w:b/>
          <w:bCs/>
          <w:sz w:val="32"/>
          <w:szCs w:val="32"/>
        </w:rPr>
        <w:t>Solution</w:t>
      </w:r>
      <w:r>
        <w:rPr>
          <w:b/>
          <w:bCs/>
          <w:sz w:val="32"/>
          <w:szCs w:val="32"/>
        </w:rPr>
        <w:t>:</w:t>
      </w:r>
    </w:p>
    <w:p w14:paraId="18190F69" w14:textId="18D578E3" w:rsidR="00044E2A" w:rsidRPr="00787A26" w:rsidRDefault="00787A26" w:rsidP="00044E2A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am using the </w:t>
      </w:r>
      <w:r w:rsidRPr="00787A26">
        <w:rPr>
          <w:b/>
          <w:bCs/>
          <w:sz w:val="28"/>
          <w:szCs w:val="28"/>
        </w:rPr>
        <w:t>MVC (Model View Controller)</w:t>
      </w:r>
      <w:r>
        <w:rPr>
          <w:sz w:val="28"/>
          <w:szCs w:val="28"/>
        </w:rPr>
        <w:t xml:space="preserve"> Code Structure, for managing the Code in proper and adequate manner.</w:t>
      </w:r>
    </w:p>
    <w:p w14:paraId="0E1324DE" w14:textId="23935155" w:rsidR="00787A26" w:rsidRPr="00787A26" w:rsidRDefault="00787A26" w:rsidP="00044E2A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problem code consists of different </w:t>
      </w:r>
      <w:r w:rsidRPr="00787A26">
        <w:rPr>
          <w:b/>
          <w:bCs/>
          <w:sz w:val="28"/>
          <w:szCs w:val="28"/>
        </w:rPr>
        <w:t>packages</w:t>
      </w:r>
    </w:p>
    <w:p w14:paraId="0F03F8BA" w14:textId="5B727217" w:rsidR="00787A26" w:rsidRPr="00787A26" w:rsidRDefault="00787A26" w:rsidP="00787A26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entity</w:t>
      </w:r>
    </w:p>
    <w:p w14:paraId="0AF8011A" w14:textId="6C1CD6B2" w:rsidR="00787A26" w:rsidRPr="00787A26" w:rsidRDefault="00787A26" w:rsidP="00787A26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db (Database)</w:t>
      </w:r>
    </w:p>
    <w:p w14:paraId="7FFE54E5" w14:textId="6E034078" w:rsidR="00787A26" w:rsidRPr="00787A26" w:rsidRDefault="00787A26" w:rsidP="00787A26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DAO (Data Access Object)</w:t>
      </w:r>
    </w:p>
    <w:p w14:paraId="14F1D911" w14:textId="7F5AD58E" w:rsidR="00787A26" w:rsidRPr="00787A26" w:rsidRDefault="00787A26" w:rsidP="00787A26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Servlets</w:t>
      </w:r>
    </w:p>
    <w:p w14:paraId="64349B79" w14:textId="0B7D3418" w:rsidR="00787A26" w:rsidRPr="00787A26" w:rsidRDefault="00787A26" w:rsidP="00787A26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Their exists the near around the 7-8 API endpoints for the given problem</w:t>
      </w:r>
    </w:p>
    <w:p w14:paraId="1BBA82AF" w14:textId="77777777" w:rsidR="00787A26" w:rsidRDefault="00787A26" w:rsidP="00787A26">
      <w:pPr>
        <w:jc w:val="both"/>
        <w:rPr>
          <w:b/>
          <w:bCs/>
          <w:sz w:val="28"/>
          <w:szCs w:val="28"/>
        </w:rPr>
      </w:pPr>
    </w:p>
    <w:p w14:paraId="31833481" w14:textId="77777777" w:rsidR="00787A26" w:rsidRDefault="00787A26" w:rsidP="00787A26">
      <w:pPr>
        <w:jc w:val="both"/>
        <w:rPr>
          <w:b/>
          <w:bCs/>
          <w:sz w:val="28"/>
          <w:szCs w:val="28"/>
        </w:rPr>
      </w:pPr>
    </w:p>
    <w:p w14:paraId="28C5730C" w14:textId="77777777" w:rsidR="00787A26" w:rsidRPr="00787A26" w:rsidRDefault="00787A26" w:rsidP="00787A26">
      <w:pPr>
        <w:jc w:val="both"/>
        <w:rPr>
          <w:b/>
          <w:bCs/>
          <w:sz w:val="32"/>
          <w:szCs w:val="32"/>
        </w:rPr>
      </w:pPr>
      <w:r w:rsidRPr="00787A26">
        <w:rPr>
          <w:b/>
          <w:bCs/>
          <w:sz w:val="32"/>
          <w:szCs w:val="32"/>
        </w:rPr>
        <w:lastRenderedPageBreak/>
        <w:t>Details:</w:t>
      </w:r>
    </w:p>
    <w:p w14:paraId="79CFBA5E" w14:textId="2FF420F4" w:rsidR="00787A26" w:rsidRDefault="00787A26" w:rsidP="00787A2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9D1D2B">
        <w:rPr>
          <w:b/>
          <w:bCs/>
          <w:sz w:val="28"/>
          <w:szCs w:val="28"/>
          <w:u w:val="single"/>
        </w:rPr>
        <w:t>entity package</w:t>
      </w:r>
      <w:r>
        <w:rPr>
          <w:sz w:val="28"/>
          <w:szCs w:val="28"/>
        </w:rPr>
        <w:t>:</w:t>
      </w:r>
    </w:p>
    <w:p w14:paraId="14E2396F" w14:textId="05F32620" w:rsidR="00787A26" w:rsidRDefault="00787A26" w:rsidP="00787A2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787A26">
        <w:rPr>
          <w:sz w:val="28"/>
          <w:szCs w:val="28"/>
        </w:rPr>
        <w:t>User</w:t>
      </w:r>
      <w:r>
        <w:rPr>
          <w:sz w:val="28"/>
          <w:szCs w:val="28"/>
        </w:rPr>
        <w:t xml:space="preserve">: This </w:t>
      </w:r>
      <w:r w:rsidR="009D1D2B">
        <w:rPr>
          <w:sz w:val="28"/>
          <w:szCs w:val="28"/>
        </w:rPr>
        <w:t>consists</w:t>
      </w:r>
      <w:r>
        <w:rPr>
          <w:sz w:val="28"/>
          <w:szCs w:val="28"/>
        </w:rPr>
        <w:t xml:space="preserve"> of different attributes such as userID, userName, userEmail, phone, userReferralCode, loginReferralCode, password, referralStatus.</w:t>
      </w:r>
    </w:p>
    <w:p w14:paraId="2C37D478" w14:textId="7CE3307F" w:rsidR="00787A26" w:rsidRDefault="00787A26" w:rsidP="00787A2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Referral package:</w:t>
      </w:r>
      <w:r w:rsidR="009D1D2B">
        <w:rPr>
          <w:sz w:val="28"/>
          <w:szCs w:val="28"/>
        </w:rPr>
        <w:t xml:space="preserve"> This consists of different attributes such as referralID, referralCode, userID.</w:t>
      </w:r>
    </w:p>
    <w:p w14:paraId="1A85CF95" w14:textId="2D0DA2DC" w:rsidR="009D1D2B" w:rsidRDefault="009D1D2B" w:rsidP="009D1D2B">
      <w:pPr>
        <w:ind w:left="720"/>
        <w:jc w:val="both"/>
        <w:rPr>
          <w:b/>
          <w:bCs/>
          <w:sz w:val="28"/>
          <w:szCs w:val="28"/>
        </w:rPr>
      </w:pPr>
      <w:r w:rsidRPr="009D1D2B">
        <w:rPr>
          <w:b/>
          <w:bCs/>
          <w:sz w:val="28"/>
          <w:szCs w:val="28"/>
        </w:rPr>
        <w:t>NOTE: Relation between the user and referral (referralStatus) is has-a</w:t>
      </w:r>
      <w:r>
        <w:rPr>
          <w:b/>
          <w:bCs/>
          <w:sz w:val="28"/>
          <w:szCs w:val="28"/>
        </w:rPr>
        <w:t xml:space="preserve"> relation.</w:t>
      </w:r>
    </w:p>
    <w:p w14:paraId="0592D13C" w14:textId="77777777" w:rsidR="009D1D2B" w:rsidRDefault="009D1D2B" w:rsidP="009D1D2B">
      <w:pPr>
        <w:jc w:val="both"/>
        <w:rPr>
          <w:b/>
          <w:bCs/>
          <w:sz w:val="28"/>
          <w:szCs w:val="28"/>
        </w:rPr>
      </w:pPr>
    </w:p>
    <w:p w14:paraId="5E7B4D78" w14:textId="1CD9B76E" w:rsidR="009D1D2B" w:rsidRPr="009D1D2B" w:rsidRDefault="009D1D2B" w:rsidP="009D1D2B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  <w:u w:val="single"/>
        </w:rPr>
      </w:pPr>
      <w:r w:rsidRPr="009D1D2B">
        <w:rPr>
          <w:b/>
          <w:bCs/>
          <w:sz w:val="28"/>
          <w:szCs w:val="28"/>
          <w:u w:val="single"/>
        </w:rPr>
        <w:t>db (Database)</w:t>
      </w:r>
      <w:r>
        <w:rPr>
          <w:sz w:val="28"/>
          <w:szCs w:val="28"/>
        </w:rPr>
        <w:t>:</w:t>
      </w:r>
    </w:p>
    <w:p w14:paraId="4C4DDF44" w14:textId="47B1F01E" w:rsidR="009D1D2B" w:rsidRPr="009D1D2B" w:rsidRDefault="009D1D2B" w:rsidP="009D1D2B">
      <w:pPr>
        <w:numPr>
          <w:ilvl w:val="0"/>
          <w:numId w:val="39"/>
        </w:numPr>
        <w:shd w:val="clear" w:color="auto" w:fill="FFFFFF"/>
        <w:spacing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DRIVER FOR THE DATABASE USING:</w:t>
      </w:r>
    </w:p>
    <w:p w14:paraId="627AFFD4" w14:textId="77777777" w:rsidR="009D1D2B" w:rsidRPr="009D1D2B" w:rsidRDefault="009D1D2B" w:rsidP="009D1D2B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MySQL</w:t>
      </w:r>
      <w:r w:rsidRPr="009D1D2B">
        <w:rPr>
          <w:rFonts w:eastAsia="Times New Roman" w:cstheme="minorHAnsi"/>
          <w:color w:val="1F2328"/>
          <w:sz w:val="28"/>
          <w:szCs w:val="28"/>
        </w:rPr>
        <w:t> used in this Project</w:t>
      </w:r>
    </w:p>
    <w:p w14:paraId="23B556D6" w14:textId="77777777" w:rsidR="009D1D2B" w:rsidRPr="009D1D2B" w:rsidRDefault="009D1D2B" w:rsidP="009D1D2B">
      <w:pPr>
        <w:numPr>
          <w:ilvl w:val="2"/>
          <w:numId w:val="39"/>
        </w:numPr>
        <w:shd w:val="clear" w:color="auto" w:fill="FFFFFF"/>
        <w:spacing w:before="60"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DRIVER STRING FOR MySQL : 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com.mysql.</w:t>
      </w:r>
      <w:proofErr w:type="gramStart"/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cj.jdbc</w:t>
      </w:r>
      <w:proofErr w:type="gramEnd"/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.Driver</w:t>
      </w:r>
    </w:p>
    <w:p w14:paraId="7ED11C04" w14:textId="77777777" w:rsidR="009D1D2B" w:rsidRPr="009D1D2B" w:rsidRDefault="009D1D2B" w:rsidP="009D1D2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DATABASE URI STRING</w:t>
      </w:r>
    </w:p>
    <w:p w14:paraId="372CC236" w14:textId="77777777" w:rsidR="009D1D2B" w:rsidRPr="009D1D2B" w:rsidRDefault="009D1D2B" w:rsidP="009D1D2B">
      <w:pPr>
        <w:numPr>
          <w:ilvl w:val="2"/>
          <w:numId w:val="3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jdbc:mysql://localhost:3306/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DATABASE_NAME_FOR_PROJECT</w:t>
      </w:r>
      <w:r w:rsidRPr="009D1D2B">
        <w:rPr>
          <w:rFonts w:eastAsia="Times New Roman" w:cstheme="minorHAnsi"/>
          <w:color w:val="1F2328"/>
          <w:sz w:val="28"/>
          <w:szCs w:val="28"/>
        </w:rPr>
        <w:t>", "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YOUR_ROOT</w:t>
      </w:r>
      <w:r w:rsidRPr="009D1D2B">
        <w:rPr>
          <w:rFonts w:eastAsia="Times New Roman" w:cstheme="minorHAnsi"/>
          <w:color w:val="1F2328"/>
          <w:sz w:val="28"/>
          <w:szCs w:val="28"/>
        </w:rPr>
        <w:t>", "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YOUR_PASSWORD</w:t>
      </w:r>
      <w:r w:rsidRPr="009D1D2B">
        <w:rPr>
          <w:rFonts w:eastAsia="Times New Roman" w:cstheme="minorHAnsi"/>
          <w:color w:val="1F2328"/>
          <w:sz w:val="28"/>
          <w:szCs w:val="28"/>
        </w:rPr>
        <w:t>"</w:t>
      </w:r>
    </w:p>
    <w:p w14:paraId="4B2355BA" w14:textId="77777777" w:rsidR="009D1D2B" w:rsidRPr="009D1D2B" w:rsidRDefault="009D1D2B" w:rsidP="009D1D2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USERNAME [only if Set while creation of the System-DB]</w:t>
      </w:r>
    </w:p>
    <w:p w14:paraId="4A689BF9" w14:textId="7EFFF425" w:rsidR="009D1D2B" w:rsidRPr="009D1D2B" w:rsidRDefault="009D1D2B" w:rsidP="009D1D2B">
      <w:pPr>
        <w:numPr>
          <w:ilvl w:val="0"/>
          <w:numId w:val="39"/>
        </w:numPr>
        <w:shd w:val="clear" w:color="auto" w:fill="FFFFFF"/>
        <w:spacing w:before="60" w:after="100" w:afterAutospacing="1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PASSWORD [SECURITY]</w:t>
      </w:r>
    </w:p>
    <w:p w14:paraId="4A726353" w14:textId="6525337B" w:rsidR="009D1D2B" w:rsidRDefault="009D1D2B" w:rsidP="006D680E">
      <w:pPr>
        <w:pStyle w:val="ListParagraph"/>
        <w:numPr>
          <w:ilvl w:val="0"/>
          <w:numId w:val="31"/>
        </w:numPr>
        <w:spacing w:before="60" w:after="100" w:afterAutospacing="1"/>
        <w:jc w:val="both"/>
        <w:rPr>
          <w:rFonts w:eastAsia="Times New Roman" w:cstheme="minorHAnsi"/>
          <w:color w:val="1F2328"/>
          <w:sz w:val="28"/>
          <w:szCs w:val="28"/>
        </w:rPr>
      </w:pPr>
      <w:r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>DAO (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>Data Access Object</w:t>
      </w:r>
      <w:r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>)</w:t>
      </w:r>
      <w:r w:rsidRPr="009D1D2B">
        <w:rPr>
          <w:rFonts w:eastAsia="Times New Roman" w:cstheme="minorHAnsi"/>
          <w:color w:val="1F2328"/>
          <w:sz w:val="28"/>
          <w:szCs w:val="28"/>
        </w:rPr>
        <w:t xml:space="preserve">: </w:t>
      </w:r>
      <w:r w:rsidRPr="009D1D2B">
        <w:rPr>
          <w:rFonts w:eastAsia="Times New Roman" w:cstheme="minorHAnsi"/>
          <w:color w:val="1F2328"/>
          <w:sz w:val="28"/>
          <w:szCs w:val="28"/>
        </w:rPr>
        <w:t>The 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Data Access Object</w:t>
      </w:r>
      <w:r w:rsidRPr="009D1D2B">
        <w:rPr>
          <w:rFonts w:eastAsia="Times New Roman" w:cstheme="minorHAnsi"/>
          <w:color w:val="1F2328"/>
          <w:sz w:val="28"/>
          <w:szCs w:val="28"/>
        </w:rPr>
        <w:t> Pattern, sometimes known as the </w:t>
      </w: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DAO</w:t>
      </w:r>
      <w:r w:rsidRPr="009D1D2B">
        <w:rPr>
          <w:rFonts w:eastAsia="Times New Roman" w:cstheme="minorHAnsi"/>
          <w:color w:val="1F2328"/>
          <w:sz w:val="28"/>
          <w:szCs w:val="28"/>
        </w:rPr>
        <w:t> pattern, is a method of structuring code to manage the interaction between a computer and a database</w:t>
      </w:r>
    </w:p>
    <w:p w14:paraId="5B78EB0F" w14:textId="77777777" w:rsidR="009D1D2B" w:rsidRPr="009D1D2B" w:rsidRDefault="009D1D2B" w:rsidP="006D680E">
      <w:pPr>
        <w:pStyle w:val="ListParagraph"/>
        <w:spacing w:before="60" w:after="100" w:afterAutospacing="1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21594C02" w14:textId="77777777" w:rsidR="009D1D2B" w:rsidRPr="009D1D2B" w:rsidRDefault="009D1D2B" w:rsidP="006D680E">
      <w:pPr>
        <w:pStyle w:val="ListParagraph"/>
        <w:spacing w:before="60"/>
        <w:jc w:val="both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In this Project, I Have used two DAO model:</w:t>
      </w:r>
    </w:p>
    <w:p w14:paraId="79C5AEEE" w14:textId="77777777" w:rsidR="009D1D2B" w:rsidRPr="009D1D2B" w:rsidRDefault="009D1D2B" w:rsidP="006D680E">
      <w:pPr>
        <w:pStyle w:val="ListParagraph"/>
        <w:numPr>
          <w:ilvl w:val="1"/>
          <w:numId w:val="31"/>
        </w:numPr>
        <w:spacing w:before="60"/>
        <w:jc w:val="both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UserDAO</w:t>
      </w:r>
    </w:p>
    <w:p w14:paraId="2FD4E83B" w14:textId="77777777" w:rsidR="009D1D2B" w:rsidRDefault="009D1D2B" w:rsidP="006D680E">
      <w:pPr>
        <w:pStyle w:val="ListParagraph"/>
        <w:numPr>
          <w:ilvl w:val="1"/>
          <w:numId w:val="31"/>
        </w:numPr>
        <w:jc w:val="both"/>
        <w:rPr>
          <w:rFonts w:eastAsia="Times New Roman" w:cstheme="minorHAnsi"/>
          <w:color w:val="1F2328"/>
          <w:sz w:val="28"/>
          <w:szCs w:val="28"/>
        </w:rPr>
      </w:pPr>
      <w:r w:rsidRPr="009D1D2B">
        <w:rPr>
          <w:rFonts w:eastAsia="Times New Roman" w:cstheme="minorHAnsi"/>
          <w:color w:val="1F2328"/>
          <w:sz w:val="28"/>
          <w:szCs w:val="28"/>
        </w:rPr>
        <w:t>ReferralDAO</w:t>
      </w:r>
    </w:p>
    <w:p w14:paraId="0A433FC0" w14:textId="4F93FEF7" w:rsidR="009D1D2B" w:rsidRDefault="009D1D2B" w:rsidP="006D680E">
      <w:pPr>
        <w:ind w:left="720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9D1D2B">
        <w:rPr>
          <w:rFonts w:eastAsia="Times New Roman" w:cstheme="minorHAnsi"/>
          <w:b/>
          <w:bCs/>
          <w:color w:val="1F2328"/>
          <w:sz w:val="28"/>
          <w:szCs w:val="28"/>
        </w:rPr>
        <w:t>NOTE: ReferralStatus is Enum-type to update the CURRENT-REFERRAL STATUS.</w:t>
      </w:r>
    </w:p>
    <w:p w14:paraId="4F134633" w14:textId="77777777" w:rsidR="009D1D2B" w:rsidRPr="009D1D2B" w:rsidRDefault="009D1D2B" w:rsidP="006D680E">
      <w:pPr>
        <w:ind w:left="720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7ED64122" w14:textId="6FD36F01" w:rsidR="009D1D2B" w:rsidRDefault="003340D2" w:rsidP="006D680E">
      <w:pPr>
        <w:pStyle w:val="ListParagraph"/>
        <w:shd w:val="clear" w:color="auto" w:fill="FFFFFF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r>
        <w:rPr>
          <w:rFonts w:eastAsia="Times New Roman" w:cstheme="minorHAnsi"/>
          <w:b/>
          <w:bCs/>
          <w:color w:val="1F2328"/>
          <w:sz w:val="28"/>
          <w:szCs w:val="28"/>
        </w:rPr>
        <w:t xml:space="preserve">KEY: - </w:t>
      </w:r>
      <w:r w:rsidR="009D1D2B" w:rsidRPr="003340D2">
        <w:rPr>
          <w:rFonts w:eastAsia="Times New Roman" w:cstheme="minorHAnsi"/>
          <w:b/>
          <w:bCs/>
          <w:color w:val="1F2328"/>
          <w:sz w:val="28"/>
          <w:szCs w:val="28"/>
        </w:rPr>
        <w:t>Interaction Points</w:t>
      </w:r>
    </w:p>
    <w:p w14:paraId="15C54C91" w14:textId="441C1CE3" w:rsidR="003340D2" w:rsidRDefault="003340D2" w:rsidP="006D680E">
      <w:pPr>
        <w:pStyle w:val="ListParagraph"/>
        <w:numPr>
          <w:ilvl w:val="0"/>
          <w:numId w:val="42"/>
        </w:numPr>
        <w:shd w:val="clear" w:color="auto" w:fill="FFFFFF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r>
        <w:rPr>
          <w:rFonts w:eastAsia="Times New Roman" w:cstheme="minorHAnsi"/>
          <w:b/>
          <w:bCs/>
          <w:color w:val="1F2328"/>
          <w:sz w:val="28"/>
          <w:szCs w:val="28"/>
        </w:rPr>
        <w:t>UserDAO</w:t>
      </w:r>
    </w:p>
    <w:p w14:paraId="3E02997A" w14:textId="7777777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userRegister</w:t>
      </w:r>
      <w:r w:rsidRPr="003340D2">
        <w:rPr>
          <w:rFonts w:eastAsia="Times New Roman" w:cstheme="minorHAnsi"/>
          <w:color w:val="1F2328"/>
          <w:sz w:val="28"/>
          <w:szCs w:val="28"/>
        </w:rPr>
        <w:t>: Used to register a User</w:t>
      </w:r>
    </w:p>
    <w:p w14:paraId="04C6BB49" w14:textId="7777777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loginUser</w:t>
      </w:r>
      <w:r w:rsidRPr="003340D2">
        <w:rPr>
          <w:rFonts w:eastAsia="Times New Roman" w:cstheme="minorHAnsi"/>
          <w:color w:val="1F2328"/>
          <w:sz w:val="28"/>
          <w:szCs w:val="28"/>
        </w:rPr>
        <w:t>: used to login user once register</w:t>
      </w:r>
    </w:p>
    <w:p w14:paraId="570B8A74" w14:textId="5AE7C0D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completeProfile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: Used to </w:t>
      </w:r>
      <w:r w:rsidRPr="003340D2">
        <w:rPr>
          <w:rFonts w:eastAsia="Times New Roman" w:cstheme="minorHAnsi"/>
          <w:color w:val="1F2328"/>
          <w:sz w:val="28"/>
          <w:szCs w:val="28"/>
        </w:rPr>
        <w:t>fill in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 the Data required to update the Profile and helps to use the referrals</w:t>
      </w:r>
    </w:p>
    <w:p w14:paraId="70CB610D" w14:textId="7777777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changePassword</w:t>
      </w:r>
      <w:r w:rsidRPr="003340D2">
        <w:rPr>
          <w:rFonts w:eastAsia="Times New Roman" w:cstheme="minorHAnsi"/>
          <w:color w:val="1F2328"/>
          <w:sz w:val="28"/>
          <w:szCs w:val="28"/>
        </w:rPr>
        <w:t>: used to change the password</w:t>
      </w:r>
    </w:p>
    <w:p w14:paraId="4557128E" w14:textId="7777777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lastRenderedPageBreak/>
        <w:t>updateReferralStatus</w:t>
      </w:r>
      <w:r w:rsidRPr="003340D2">
        <w:rPr>
          <w:rFonts w:eastAsia="Times New Roman" w:cstheme="minorHAnsi"/>
          <w:color w:val="1F2328"/>
          <w:sz w:val="28"/>
          <w:szCs w:val="28"/>
        </w:rPr>
        <w:t>: Applied once the Profile Details is Completely filled and User have register using ReferralCode</w:t>
      </w:r>
    </w:p>
    <w:p w14:paraId="386F9B8A" w14:textId="7777777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getUser</w:t>
      </w:r>
      <w:r w:rsidRPr="003340D2">
        <w:rPr>
          <w:rFonts w:eastAsia="Times New Roman" w:cstheme="minorHAnsi"/>
          <w:color w:val="1F2328"/>
          <w:sz w:val="28"/>
          <w:szCs w:val="28"/>
        </w:rPr>
        <w:t>: fetching data from the server based on the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useremail</w:t>
      </w:r>
      <w:r w:rsidRPr="003340D2">
        <w:rPr>
          <w:rFonts w:eastAsia="Times New Roman" w:cstheme="minorHAnsi"/>
          <w:color w:val="1F2328"/>
          <w:sz w:val="28"/>
          <w:szCs w:val="28"/>
        </w:rPr>
        <w:t> and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password</w:t>
      </w:r>
    </w:p>
    <w:p w14:paraId="2CAEE1B0" w14:textId="77777777" w:rsidR="003340D2" w:rsidRPr="003340D2" w:rsidRDefault="003340D2" w:rsidP="006D680E">
      <w:pPr>
        <w:numPr>
          <w:ilvl w:val="0"/>
          <w:numId w:val="44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getAllUser</w:t>
      </w:r>
      <w:r w:rsidRPr="003340D2">
        <w:rPr>
          <w:rFonts w:eastAsia="Times New Roman" w:cstheme="minorHAnsi"/>
          <w:color w:val="1F2328"/>
          <w:sz w:val="28"/>
          <w:szCs w:val="28"/>
        </w:rPr>
        <w:t>: fetches all the user from the server register</w:t>
      </w:r>
    </w:p>
    <w:p w14:paraId="4C14EDA3" w14:textId="5BF7ACED" w:rsidR="003340D2" w:rsidRPr="003340D2" w:rsidRDefault="003340D2" w:rsidP="006D680E">
      <w:pPr>
        <w:pStyle w:val="ListParagraph"/>
        <w:numPr>
          <w:ilvl w:val="1"/>
          <w:numId w:val="42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color w:val="1F2328"/>
          <w:sz w:val="28"/>
          <w:szCs w:val="28"/>
        </w:rPr>
        <w:t>Endpoint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 for the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ADMIN</w:t>
      </w:r>
    </w:p>
    <w:p w14:paraId="3D573A8B" w14:textId="77777777" w:rsidR="003340D2" w:rsidRDefault="003340D2" w:rsidP="006D680E">
      <w:pPr>
        <w:pStyle w:val="ListParagraph"/>
        <w:shd w:val="clear" w:color="auto" w:fill="FFFFFF"/>
        <w:ind w:left="2160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4CB7868F" w14:textId="77777777" w:rsidR="003340D2" w:rsidRPr="003340D2" w:rsidRDefault="003340D2" w:rsidP="006D680E">
      <w:pPr>
        <w:pStyle w:val="ListParagraph"/>
        <w:shd w:val="clear" w:color="auto" w:fill="FFFFFF"/>
        <w:ind w:left="2160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39D949F3" w14:textId="1AD2D513" w:rsidR="003340D2" w:rsidRPr="003340D2" w:rsidRDefault="003340D2" w:rsidP="006D680E">
      <w:pPr>
        <w:pStyle w:val="ListParagraph"/>
        <w:numPr>
          <w:ilvl w:val="0"/>
          <w:numId w:val="42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>
        <w:rPr>
          <w:rFonts w:eastAsia="Times New Roman" w:cstheme="minorHAnsi"/>
          <w:b/>
          <w:bCs/>
          <w:color w:val="1F2328"/>
          <w:sz w:val="28"/>
          <w:szCs w:val="28"/>
        </w:rPr>
        <w:t>ReferralDAO</w:t>
      </w:r>
    </w:p>
    <w:p w14:paraId="041DD2A3" w14:textId="5D3773B3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addReferral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: Used to </w:t>
      </w:r>
      <w:r w:rsidRPr="003340D2">
        <w:rPr>
          <w:rFonts w:eastAsia="Times New Roman" w:cstheme="minorHAnsi"/>
          <w:color w:val="1F2328"/>
          <w:sz w:val="28"/>
          <w:szCs w:val="28"/>
        </w:rPr>
        <w:t>add Referrals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 to Database once user is Register</w:t>
      </w:r>
    </w:p>
    <w:p w14:paraId="072674E2" w14:textId="49703EBE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matchReferralUsed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: Used for validating the ReferralCode that a newUser is using while </w:t>
      </w:r>
      <w:r w:rsidRPr="003340D2">
        <w:rPr>
          <w:rFonts w:eastAsia="Times New Roman" w:cstheme="minorHAnsi"/>
          <w:color w:val="1F2328"/>
          <w:sz w:val="28"/>
          <w:szCs w:val="28"/>
        </w:rPr>
        <w:t>register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 themselves</w:t>
      </w:r>
    </w:p>
    <w:p w14:paraId="695EC862" w14:textId="77777777" w:rsidR="003340D2" w:rsidRPr="003340D2" w:rsidRDefault="003340D2" w:rsidP="006D680E">
      <w:pPr>
        <w:numPr>
          <w:ilvl w:val="1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color w:val="1F2328"/>
          <w:sz w:val="28"/>
          <w:szCs w:val="28"/>
        </w:rPr>
        <w:t>Here we get the userID from the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Server (form Referral Table)</w:t>
      </w:r>
    </w:p>
    <w:p w14:paraId="743A3FF9" w14:textId="02E5F7F6" w:rsidR="003340D2" w:rsidRPr="003340D2" w:rsidRDefault="003340D2" w:rsidP="006D680E">
      <w:pPr>
        <w:numPr>
          <w:ilvl w:val="1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validate (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referralCode, userID)</w:t>
      </w:r>
      <w:r w:rsidRPr="003340D2">
        <w:rPr>
          <w:rFonts w:eastAsia="Times New Roman" w:cstheme="minorHAnsi"/>
          <w:color w:val="1F2328"/>
          <w:sz w:val="28"/>
          <w:szCs w:val="28"/>
        </w:rPr>
        <w:t>: used to validate the referralCode across the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User Table form the server</w:t>
      </w:r>
      <w:r w:rsidRPr="003340D2">
        <w:rPr>
          <w:rFonts w:eastAsia="Times New Roman" w:cstheme="minorHAnsi"/>
          <w:color w:val="1F2328"/>
          <w:sz w:val="28"/>
          <w:szCs w:val="28"/>
        </w:rPr>
        <w:t> -- THIS IS INTERNAL IMPLEMENTATION</w:t>
      </w:r>
    </w:p>
    <w:p w14:paraId="79B534A1" w14:textId="2CE8E11F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changeReferralCode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: Used to </w:t>
      </w:r>
      <w:r w:rsidRPr="003340D2">
        <w:rPr>
          <w:rFonts w:eastAsia="Times New Roman" w:cstheme="minorHAnsi"/>
          <w:color w:val="1F2328"/>
          <w:sz w:val="28"/>
          <w:szCs w:val="28"/>
        </w:rPr>
        <w:t>customize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 the userReferralCode if needed</w:t>
      </w:r>
    </w:p>
    <w:p w14:paraId="37B10A63" w14:textId="77777777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getAllReferral</w:t>
      </w:r>
      <w:r w:rsidRPr="003340D2">
        <w:rPr>
          <w:rFonts w:eastAsia="Times New Roman" w:cstheme="minorHAnsi"/>
          <w:color w:val="1F2328"/>
          <w:sz w:val="28"/>
          <w:szCs w:val="28"/>
        </w:rPr>
        <w:t>: fetches all the Referrals from the Server</w:t>
      </w:r>
    </w:p>
    <w:p w14:paraId="1DE84239" w14:textId="77777777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getAllReferral</w:t>
      </w:r>
      <w:r w:rsidRPr="003340D2">
        <w:rPr>
          <w:rFonts w:eastAsia="Times New Roman" w:cstheme="minorHAnsi"/>
          <w:color w:val="1F2328"/>
          <w:sz w:val="28"/>
          <w:szCs w:val="28"/>
        </w:rPr>
        <w:t>: fetches all the Referrals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based on the userID</w:t>
      </w:r>
    </w:p>
    <w:p w14:paraId="72413868" w14:textId="77777777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getReferrals</w:t>
      </w:r>
      <w:r w:rsidRPr="003340D2">
        <w:rPr>
          <w:rFonts w:eastAsia="Times New Roman" w:cstheme="minorHAnsi"/>
          <w:color w:val="1F2328"/>
          <w:sz w:val="28"/>
          <w:szCs w:val="28"/>
        </w:rPr>
        <w:t>: fetches all the Referrals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based on the ReferralCode</w:t>
      </w:r>
    </w:p>
    <w:p w14:paraId="4B1DD45C" w14:textId="77777777" w:rsidR="003340D2" w:rsidRPr="003340D2" w:rsidRDefault="003340D2" w:rsidP="006D680E">
      <w:pPr>
        <w:numPr>
          <w:ilvl w:val="0"/>
          <w:numId w:val="46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getReferralData</w:t>
      </w:r>
      <w:r w:rsidRPr="003340D2">
        <w:rPr>
          <w:rFonts w:eastAsia="Times New Roman" w:cstheme="minorHAnsi"/>
          <w:color w:val="1F2328"/>
          <w:sz w:val="28"/>
          <w:szCs w:val="28"/>
        </w:rPr>
        <w:t>: fetches all the Referrals form the </w:t>
      </w:r>
      <w:r w:rsidRPr="003340D2">
        <w:rPr>
          <w:rFonts w:eastAsia="Times New Roman" w:cstheme="minorHAnsi"/>
          <w:b/>
          <w:bCs/>
          <w:color w:val="1F2328"/>
          <w:sz w:val="28"/>
          <w:szCs w:val="28"/>
        </w:rPr>
        <w:t>Server Based on Unique userID</w:t>
      </w:r>
    </w:p>
    <w:p w14:paraId="5490A63A" w14:textId="77777777" w:rsidR="003340D2" w:rsidRDefault="003340D2" w:rsidP="003340D2">
      <w:pPr>
        <w:shd w:val="clear" w:color="auto" w:fill="FFFFFF"/>
        <w:rPr>
          <w:rFonts w:eastAsia="Times New Roman" w:cstheme="minorHAnsi"/>
          <w:b/>
          <w:bCs/>
          <w:color w:val="1F2328"/>
          <w:sz w:val="28"/>
          <w:szCs w:val="28"/>
        </w:rPr>
      </w:pPr>
    </w:p>
    <w:p w14:paraId="0EA29ADA" w14:textId="2ACA21BB" w:rsidR="003340D2" w:rsidRPr="003340D2" w:rsidRDefault="003340D2" w:rsidP="006D680E">
      <w:pPr>
        <w:pStyle w:val="ListParagraph"/>
        <w:numPr>
          <w:ilvl w:val="0"/>
          <w:numId w:val="48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eastAsia="Times New Roman" w:cstheme="minorHAnsi"/>
          <w:b/>
          <w:bCs/>
          <w:color w:val="1F2328"/>
          <w:sz w:val="28"/>
          <w:szCs w:val="28"/>
        </w:rPr>
        <w:t xml:space="preserve">ReferralStatus: </w:t>
      </w:r>
      <w:r>
        <w:rPr>
          <w:rFonts w:eastAsia="Times New Roman" w:cstheme="minorHAnsi"/>
          <w:color w:val="1F2328"/>
          <w:sz w:val="28"/>
          <w:szCs w:val="28"/>
        </w:rPr>
        <w:t xml:space="preserve">It is the package of the </w:t>
      </w:r>
      <w:r w:rsidR="006D680E">
        <w:rPr>
          <w:rFonts w:eastAsia="Times New Roman" w:cstheme="minorHAnsi"/>
          <w:color w:val="1F2328"/>
          <w:sz w:val="28"/>
          <w:szCs w:val="28"/>
        </w:rPr>
        <w:t>Enum</w:t>
      </w:r>
      <w:r>
        <w:rPr>
          <w:rFonts w:eastAsia="Times New Roman" w:cstheme="minorHAnsi"/>
          <w:color w:val="1F2328"/>
          <w:sz w:val="28"/>
          <w:szCs w:val="28"/>
        </w:rPr>
        <w:t>-types for changing the referralStatus of the user-referral relation</w:t>
      </w:r>
    </w:p>
    <w:p w14:paraId="1BFB45F7" w14:textId="77777777" w:rsidR="003340D2" w:rsidRDefault="003340D2" w:rsidP="006D680E">
      <w:pPr>
        <w:pStyle w:val="ListParagraph"/>
        <w:shd w:val="clear" w:color="auto" w:fill="FFFFFF"/>
        <w:ind w:left="1440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</w:p>
    <w:p w14:paraId="51B9743D" w14:textId="05DAC217" w:rsidR="003340D2" w:rsidRDefault="003340D2" w:rsidP="006D680E">
      <w:pPr>
        <w:pStyle w:val="ListParagraph"/>
        <w:shd w:val="clear" w:color="auto" w:fill="FFFFFF"/>
        <w:ind w:left="1440"/>
        <w:jc w:val="both"/>
        <w:rPr>
          <w:rFonts w:eastAsia="Times New Roman" w:cstheme="minorHAnsi"/>
          <w:color w:val="1F2328"/>
          <w:sz w:val="28"/>
          <w:szCs w:val="28"/>
        </w:rPr>
      </w:pPr>
      <w:r w:rsidRPr="003340D2">
        <w:rPr>
          <w:rFonts w:eastAsia="Times New Roman" w:cstheme="minorHAnsi"/>
          <w:color w:val="1F2328"/>
          <w:sz w:val="28"/>
          <w:szCs w:val="28"/>
        </w:rPr>
        <w:t>This consist</w:t>
      </w:r>
      <w:r>
        <w:rPr>
          <w:rFonts w:eastAsia="Times New Roman" w:cstheme="minorHAnsi"/>
          <w:color w:val="1F2328"/>
          <w:sz w:val="28"/>
          <w:szCs w:val="28"/>
        </w:rPr>
        <w:t>s</w:t>
      </w:r>
      <w:r w:rsidRPr="003340D2">
        <w:rPr>
          <w:rFonts w:eastAsia="Times New Roman" w:cstheme="minorHAnsi"/>
          <w:color w:val="1F2328"/>
          <w:sz w:val="28"/>
          <w:szCs w:val="28"/>
        </w:rPr>
        <w:t xml:space="preserve"> of </w:t>
      </w:r>
      <w:r>
        <w:rPr>
          <w:rFonts w:eastAsia="Times New Roman" w:cstheme="minorHAnsi"/>
          <w:color w:val="1F2328"/>
          <w:sz w:val="28"/>
          <w:szCs w:val="28"/>
        </w:rPr>
        <w:t>different values:</w:t>
      </w:r>
    </w:p>
    <w:p w14:paraId="122B6705" w14:textId="77777777" w:rsidR="006D680E" w:rsidRPr="006D680E" w:rsidRDefault="003340D2" w:rsidP="006D680E">
      <w:pPr>
        <w:pStyle w:val="ListParagraph"/>
        <w:numPr>
          <w:ilvl w:val="1"/>
          <w:numId w:val="46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PENDING</w:t>
      </w:r>
      <w:r w:rsidR="006D680E">
        <w:rPr>
          <w:rFonts w:eastAsia="Times New Roman" w:cstheme="minorHAnsi"/>
          <w:color w:val="1F2328"/>
          <w:sz w:val="28"/>
          <w:szCs w:val="28"/>
        </w:rPr>
        <w:t xml:space="preserve"> -&gt; User just registered using the referral code but has not completed their profile details. </w:t>
      </w:r>
    </w:p>
    <w:p w14:paraId="2D7EC050" w14:textId="29003C29" w:rsidR="003340D2" w:rsidRPr="003340D2" w:rsidRDefault="006D680E" w:rsidP="006D680E">
      <w:pPr>
        <w:pStyle w:val="ListParagraph"/>
        <w:shd w:val="clear" w:color="auto" w:fill="FFFFFF"/>
        <w:ind w:left="252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8"/>
          <w:szCs w:val="28"/>
        </w:rPr>
        <w:t xml:space="preserve">By default, the referral code status is </w:t>
      </w: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PENDING</w:t>
      </w:r>
      <w:r>
        <w:rPr>
          <w:rFonts w:eastAsia="Times New Roman" w:cstheme="minorHAnsi"/>
          <w:color w:val="1F2328"/>
          <w:sz w:val="28"/>
          <w:szCs w:val="28"/>
        </w:rPr>
        <w:t>.</w:t>
      </w:r>
    </w:p>
    <w:p w14:paraId="24F36425" w14:textId="45B8E8B4" w:rsidR="003340D2" w:rsidRPr="003340D2" w:rsidRDefault="003340D2" w:rsidP="006D680E">
      <w:pPr>
        <w:pStyle w:val="ListParagraph"/>
        <w:numPr>
          <w:ilvl w:val="1"/>
          <w:numId w:val="46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CLAIMED</w:t>
      </w:r>
      <w:r w:rsidR="006D680E">
        <w:rPr>
          <w:rFonts w:eastAsia="Times New Roman" w:cstheme="minorHAnsi"/>
          <w:color w:val="1F2328"/>
          <w:sz w:val="28"/>
          <w:szCs w:val="28"/>
        </w:rPr>
        <w:t xml:space="preserve"> -&gt; User registered and completed their profile details and claimed the referralCode</w:t>
      </w:r>
    </w:p>
    <w:p w14:paraId="01C93A83" w14:textId="20C0AE9E" w:rsidR="006D680E" w:rsidRPr="006D680E" w:rsidRDefault="003340D2" w:rsidP="006D680E">
      <w:pPr>
        <w:pStyle w:val="ListParagraph"/>
        <w:numPr>
          <w:ilvl w:val="1"/>
          <w:numId w:val="46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NOT_USED</w:t>
      </w:r>
      <w:r>
        <w:rPr>
          <w:rFonts w:eastAsia="Times New Roman" w:cstheme="minorHAnsi"/>
          <w:color w:val="1F2328"/>
          <w:sz w:val="28"/>
          <w:szCs w:val="28"/>
        </w:rPr>
        <w:t xml:space="preserve"> -&gt; </w:t>
      </w:r>
      <w:r w:rsidR="006D680E">
        <w:rPr>
          <w:rFonts w:eastAsia="Times New Roman" w:cstheme="minorHAnsi"/>
          <w:color w:val="1F2328"/>
          <w:sz w:val="28"/>
          <w:szCs w:val="28"/>
        </w:rPr>
        <w:t>User registered without any referral Code</w:t>
      </w:r>
    </w:p>
    <w:p w14:paraId="2807B9AD" w14:textId="77777777" w:rsidR="006D680E" w:rsidRDefault="006D680E" w:rsidP="006D680E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A288726" w14:textId="77777777" w:rsidR="006D680E" w:rsidRDefault="006D680E" w:rsidP="006D680E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211D9CD0" w14:textId="08F46F88" w:rsidR="006D680E" w:rsidRPr="006D680E" w:rsidRDefault="006D680E" w:rsidP="006D680E">
      <w:pPr>
        <w:pStyle w:val="ListParagraph"/>
        <w:numPr>
          <w:ilvl w:val="1"/>
          <w:numId w:val="48"/>
        </w:numPr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lastRenderedPageBreak/>
        <w:t>Servlet</w:t>
      </w:r>
      <w:r>
        <w:rPr>
          <w:rFonts w:eastAsia="Times New Roman" w:cstheme="minorHAnsi"/>
          <w:b/>
          <w:bCs/>
          <w:color w:val="1F2328"/>
          <w:sz w:val="28"/>
          <w:szCs w:val="28"/>
        </w:rPr>
        <w:t xml:space="preserve">: </w:t>
      </w:r>
      <w:r w:rsidRPr="006D680E">
        <w:rPr>
          <w:rFonts w:eastAsia="Times New Roman" w:cstheme="minorHAnsi"/>
          <w:color w:val="1F2328"/>
          <w:sz w:val="28"/>
          <w:szCs w:val="28"/>
        </w:rPr>
        <w:t>Servlet is a technology which is used to create a web application.</w:t>
      </w:r>
      <w:r>
        <w:rPr>
          <w:rFonts w:eastAsia="Times New Roman" w:cstheme="minorHAnsi"/>
          <w:color w:val="1F2328"/>
          <w:sz w:val="28"/>
          <w:szCs w:val="28"/>
        </w:rPr>
        <w:t xml:space="preserve"> It </w:t>
      </w:r>
      <w:r w:rsidRPr="006D680E">
        <w:rPr>
          <w:rFonts w:eastAsia="Times New Roman" w:cstheme="minorHAnsi"/>
          <w:color w:val="1F2328"/>
          <w:sz w:val="28"/>
          <w:szCs w:val="28"/>
        </w:rPr>
        <w:t>is an API that provides many interfaces and classes including documentation.</w:t>
      </w:r>
    </w:p>
    <w:p w14:paraId="57C474FF" w14:textId="77777777" w:rsidR="006D680E" w:rsidRPr="006D680E" w:rsidRDefault="006D680E" w:rsidP="006D680E">
      <w:pPr>
        <w:pStyle w:val="ListParagraph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</w:p>
    <w:p w14:paraId="68076DFD" w14:textId="6190AEFF" w:rsidR="006D680E" w:rsidRDefault="006D680E" w:rsidP="006D680E">
      <w:pPr>
        <w:pStyle w:val="ListParagraph"/>
        <w:jc w:val="both"/>
        <w:rPr>
          <w:rFonts w:eastAsia="Times New Roman" w:cstheme="minorHAnsi"/>
          <w:color w:val="1F2328"/>
          <w:sz w:val="28"/>
          <w:szCs w:val="28"/>
        </w:rPr>
      </w:pPr>
      <w:r w:rsidRPr="006D680E">
        <w:rPr>
          <w:rFonts w:eastAsia="Times New Roman" w:cstheme="minorHAnsi"/>
          <w:color w:val="1F2328"/>
          <w:sz w:val="28"/>
          <w:szCs w:val="28"/>
        </w:rPr>
        <w:t xml:space="preserve">There are many interfaces and classes in the Servlet API such as Servlet, </w:t>
      </w:r>
      <w:r w:rsidRPr="006D680E">
        <w:rPr>
          <w:rFonts w:eastAsia="Times New Roman" w:cstheme="minorHAnsi"/>
          <w:color w:val="1F2328"/>
          <w:sz w:val="28"/>
          <w:szCs w:val="28"/>
        </w:rPr>
        <w:t>GenericServlet</w:t>
      </w:r>
      <w:r w:rsidRPr="006D680E">
        <w:rPr>
          <w:rFonts w:eastAsia="Times New Roman" w:cstheme="minorHAnsi"/>
          <w:color w:val="1F2328"/>
          <w:sz w:val="28"/>
          <w:szCs w:val="28"/>
        </w:rPr>
        <w:t xml:space="preserve">, HttpServlet, </w:t>
      </w:r>
      <w:r w:rsidRPr="006D680E">
        <w:rPr>
          <w:rFonts w:eastAsia="Times New Roman" w:cstheme="minorHAnsi"/>
          <w:color w:val="1F2328"/>
          <w:sz w:val="28"/>
          <w:szCs w:val="28"/>
        </w:rPr>
        <w:t>ServletRequest</w:t>
      </w:r>
      <w:r w:rsidRPr="006D680E">
        <w:rPr>
          <w:rFonts w:eastAsia="Times New Roman" w:cstheme="minorHAnsi"/>
          <w:color w:val="1F2328"/>
          <w:sz w:val="28"/>
          <w:szCs w:val="28"/>
        </w:rPr>
        <w:t>, ServletResponse, etc.</w:t>
      </w:r>
    </w:p>
    <w:p w14:paraId="2F1E269B" w14:textId="77777777" w:rsidR="006D680E" w:rsidRDefault="006D680E" w:rsidP="006D680E">
      <w:pPr>
        <w:pStyle w:val="ListParagraph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1E4FD580" w14:textId="640A0E30" w:rsidR="003950AA" w:rsidRPr="003950AA" w:rsidRDefault="003950AA" w:rsidP="00D01622">
      <w:pPr>
        <w:pStyle w:val="ListParagraph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NOTE:</w:t>
      </w:r>
      <w:r>
        <w:rPr>
          <w:rFonts w:eastAsia="Times New Roman" w:cstheme="minorHAnsi"/>
          <w:b/>
          <w:bCs/>
          <w:color w:val="1F2328"/>
          <w:sz w:val="28"/>
          <w:szCs w:val="28"/>
        </w:rPr>
        <w:t xml:space="preserve"> </w:t>
      </w: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Endpoints</w:t>
      </w:r>
    </w:p>
    <w:p w14:paraId="511449B6" w14:textId="04F64AC0" w:rsidR="006D680E" w:rsidRPr="006D680E" w:rsidRDefault="006D680E" w:rsidP="00D01622">
      <w:pPr>
        <w:pStyle w:val="ListParagraph"/>
        <w:numPr>
          <w:ilvl w:val="0"/>
          <w:numId w:val="50"/>
        </w:numPr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UserAPI</w:t>
      </w:r>
    </w:p>
    <w:p w14:paraId="4BEA729E" w14:textId="77777777" w:rsidR="006D680E" w:rsidRPr="006D680E" w:rsidRDefault="006D680E" w:rsidP="00D01622">
      <w:pPr>
        <w:numPr>
          <w:ilvl w:val="0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signup</w:t>
      </w:r>
    </w:p>
    <w:p w14:paraId="7C3BEE76" w14:textId="5ECEBAF2" w:rsidR="006D680E" w:rsidRPr="006D680E" w:rsidRDefault="006D680E" w:rsidP="00D01622">
      <w:pPr>
        <w:numPr>
          <w:ilvl w:val="1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8" w:history="1">
        <w:r w:rsidRPr="006D680E">
          <w:rPr>
            <w:rFonts w:eastAsia="Times New Roman" w:cstheme="minorHAnsi"/>
            <w:color w:val="0000FF"/>
            <w:sz w:val="28"/>
            <w:szCs w:val="28"/>
            <w:u w:val="single"/>
          </w:rPr>
          <w:t>https://localhost:8080/simplifyMoneyAssignment/signup</w:t>
        </w:r>
      </w:hyperlink>
      <w:r w:rsidRPr="006D680E">
        <w:rPr>
          <w:rFonts w:eastAsia="Times New Roman" w:cstheme="minorHAnsi"/>
          <w:color w:val="1F2328"/>
          <w:sz w:val="28"/>
          <w:szCs w:val="28"/>
        </w:rPr>
        <w:t> : used for making the user</w:t>
      </w:r>
      <w:r w:rsidR="003950AA">
        <w:rPr>
          <w:rFonts w:eastAsia="Times New Roman" w:cstheme="minorHAnsi"/>
          <w:color w:val="1F2328"/>
          <w:sz w:val="28"/>
          <w:szCs w:val="28"/>
        </w:rPr>
        <w:t xml:space="preserve"> register </w:t>
      </w:r>
      <w:r w:rsidR="003950AA" w:rsidRPr="003950AA">
        <w:rPr>
          <w:rFonts w:eastAsia="Times New Roman" w:cstheme="minorHAnsi"/>
          <w:b/>
          <w:bCs/>
          <w:color w:val="1F2328"/>
          <w:sz w:val="28"/>
          <w:szCs w:val="28"/>
        </w:rPr>
        <w:t>with</w:t>
      </w:r>
      <w:r w:rsidR="003950AA">
        <w:rPr>
          <w:rFonts w:eastAsia="Times New Roman" w:cstheme="minorHAnsi"/>
          <w:color w:val="1F2328"/>
          <w:sz w:val="28"/>
          <w:szCs w:val="28"/>
        </w:rPr>
        <w:t xml:space="preserve"> or </w:t>
      </w:r>
      <w:r w:rsidR="003950AA" w:rsidRPr="003950AA">
        <w:rPr>
          <w:rFonts w:eastAsia="Times New Roman" w:cstheme="minorHAnsi"/>
          <w:b/>
          <w:bCs/>
          <w:color w:val="1F2328"/>
          <w:sz w:val="28"/>
          <w:szCs w:val="28"/>
        </w:rPr>
        <w:t>without</w:t>
      </w:r>
      <w:r w:rsidR="003950AA">
        <w:rPr>
          <w:rFonts w:eastAsia="Times New Roman" w:cstheme="minorHAnsi"/>
          <w:color w:val="1F2328"/>
          <w:sz w:val="28"/>
          <w:szCs w:val="28"/>
        </w:rPr>
        <w:t xml:space="preserve"> </w:t>
      </w: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referral Code</w:t>
      </w:r>
    </w:p>
    <w:p w14:paraId="2238279F" w14:textId="77777777" w:rsidR="006D680E" w:rsidRPr="006D680E" w:rsidRDefault="006D680E" w:rsidP="00D01622">
      <w:pPr>
        <w:numPr>
          <w:ilvl w:val="1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6D680E">
        <w:rPr>
          <w:rFonts w:eastAsia="Times New Roman" w:cstheme="minorHAnsi"/>
          <w:color w:val="1F2328"/>
          <w:sz w:val="28"/>
          <w:szCs w:val="28"/>
        </w:rPr>
        <w:t>Also used for the generating the Referral Code across the User</w:t>
      </w:r>
    </w:p>
    <w:p w14:paraId="5F54B0E3" w14:textId="77777777" w:rsidR="006D680E" w:rsidRPr="006D680E" w:rsidRDefault="006D680E" w:rsidP="00D01622">
      <w:pPr>
        <w:numPr>
          <w:ilvl w:val="1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6D680E">
        <w:rPr>
          <w:rFonts w:eastAsia="Times New Roman" w:cstheme="minorHAnsi"/>
          <w:color w:val="1F2328"/>
          <w:sz w:val="28"/>
          <w:szCs w:val="28"/>
        </w:rPr>
        <w:t>Each ReferralCode generated is Uniquely</w:t>
      </w:r>
    </w:p>
    <w:p w14:paraId="4F12E229" w14:textId="77777777" w:rsidR="006D680E" w:rsidRPr="006D680E" w:rsidRDefault="006D680E" w:rsidP="00D01622">
      <w:pPr>
        <w:numPr>
          <w:ilvl w:val="0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signin</w:t>
      </w:r>
    </w:p>
    <w:p w14:paraId="227B15BD" w14:textId="77777777" w:rsidR="006D680E" w:rsidRPr="006D680E" w:rsidRDefault="006D680E" w:rsidP="00D01622">
      <w:pPr>
        <w:numPr>
          <w:ilvl w:val="1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9" w:history="1">
        <w:r w:rsidRPr="006D680E">
          <w:rPr>
            <w:rFonts w:eastAsia="Times New Roman" w:cstheme="minorHAnsi"/>
            <w:color w:val="0000FF"/>
            <w:sz w:val="28"/>
            <w:szCs w:val="28"/>
            <w:u w:val="single"/>
          </w:rPr>
          <w:t>https://localhost:8080/simplifyMoneyAssignment/signin</w:t>
        </w:r>
      </w:hyperlink>
      <w:r w:rsidRPr="006D680E">
        <w:rPr>
          <w:rFonts w:eastAsia="Times New Roman" w:cstheme="minorHAnsi"/>
          <w:color w:val="1F2328"/>
          <w:sz w:val="28"/>
          <w:szCs w:val="28"/>
        </w:rPr>
        <w:t> : used for making user login to the site or page</w:t>
      </w:r>
    </w:p>
    <w:p w14:paraId="66FDBB24" w14:textId="77777777" w:rsidR="006D680E" w:rsidRPr="006D680E" w:rsidRDefault="006D680E" w:rsidP="00D01622">
      <w:pPr>
        <w:numPr>
          <w:ilvl w:val="0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completeProfile</w:t>
      </w:r>
    </w:p>
    <w:p w14:paraId="2F0138DC" w14:textId="77777777" w:rsidR="006D680E" w:rsidRPr="006D680E" w:rsidRDefault="006D680E" w:rsidP="00D01622">
      <w:pPr>
        <w:numPr>
          <w:ilvl w:val="1"/>
          <w:numId w:val="53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10" w:history="1">
        <w:r w:rsidRPr="006D680E">
          <w:rPr>
            <w:rFonts w:eastAsia="Times New Roman" w:cstheme="minorHAnsi"/>
            <w:color w:val="0000FF"/>
            <w:sz w:val="28"/>
            <w:szCs w:val="28"/>
            <w:u w:val="single"/>
          </w:rPr>
          <w:t>https://localhost:8080/simplifyMoneyAssignment/completeProfile</w:t>
        </w:r>
      </w:hyperlink>
      <w:r w:rsidRPr="006D680E">
        <w:rPr>
          <w:rFonts w:eastAsia="Times New Roman" w:cstheme="minorHAnsi"/>
          <w:color w:val="1F2328"/>
          <w:sz w:val="28"/>
          <w:szCs w:val="28"/>
        </w:rPr>
        <w:t> : used to complete the profile details</w:t>
      </w:r>
    </w:p>
    <w:p w14:paraId="5CEF0F29" w14:textId="68242C37" w:rsidR="006D680E" w:rsidRPr="003950AA" w:rsidRDefault="006D680E" w:rsidP="00D01622">
      <w:pPr>
        <w:numPr>
          <w:ilvl w:val="1"/>
          <w:numId w:val="53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6D680E">
        <w:rPr>
          <w:rFonts w:eastAsia="Times New Roman" w:cstheme="minorHAnsi"/>
          <w:color w:val="1F2328"/>
          <w:sz w:val="28"/>
          <w:szCs w:val="28"/>
        </w:rPr>
        <w:t xml:space="preserve">Responsible for </w:t>
      </w:r>
      <w:r w:rsidR="003950AA" w:rsidRPr="006D680E">
        <w:rPr>
          <w:rFonts w:eastAsia="Times New Roman" w:cstheme="minorHAnsi"/>
          <w:color w:val="1F2328"/>
          <w:sz w:val="28"/>
          <w:szCs w:val="28"/>
        </w:rPr>
        <w:t>changing</w:t>
      </w:r>
      <w:r w:rsidRPr="006D680E">
        <w:rPr>
          <w:rFonts w:eastAsia="Times New Roman" w:cstheme="minorHAnsi"/>
          <w:color w:val="1F2328"/>
          <w:sz w:val="28"/>
          <w:szCs w:val="28"/>
        </w:rPr>
        <w:t xml:space="preserve"> the </w:t>
      </w:r>
      <w:r w:rsidRPr="006D680E">
        <w:rPr>
          <w:rFonts w:eastAsia="Times New Roman" w:cstheme="minorHAnsi"/>
          <w:b/>
          <w:bCs/>
          <w:color w:val="1F2328"/>
          <w:sz w:val="28"/>
          <w:szCs w:val="28"/>
        </w:rPr>
        <w:t>ReferralStatus</w:t>
      </w:r>
      <w:r w:rsidRPr="006D680E">
        <w:rPr>
          <w:rFonts w:eastAsia="Times New Roman" w:cstheme="minorHAnsi"/>
          <w:color w:val="1F2328"/>
          <w:sz w:val="28"/>
          <w:szCs w:val="28"/>
        </w:rPr>
        <w:t>, if used while Registering (signup)</w:t>
      </w:r>
    </w:p>
    <w:p w14:paraId="62730C12" w14:textId="77777777" w:rsidR="003950AA" w:rsidRDefault="003950AA" w:rsidP="00D01622">
      <w:pPr>
        <w:shd w:val="clear" w:color="auto" w:fill="FFFFFF"/>
        <w:ind w:left="3060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71CA5F9A" w14:textId="77777777" w:rsidR="003950AA" w:rsidRPr="003950AA" w:rsidRDefault="003950AA" w:rsidP="00D01622">
      <w:pPr>
        <w:shd w:val="clear" w:color="auto" w:fill="FFFFFF"/>
        <w:ind w:left="306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5731002" w14:textId="713EF4CB" w:rsidR="003950AA" w:rsidRPr="003950AA" w:rsidRDefault="003950AA" w:rsidP="00D01622">
      <w:pPr>
        <w:pStyle w:val="ListParagraph"/>
        <w:numPr>
          <w:ilvl w:val="0"/>
          <w:numId w:val="50"/>
        </w:num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eastAsia="Times New Roman" w:cstheme="minorHAnsi"/>
          <w:b/>
          <w:bCs/>
          <w:color w:val="1F2328"/>
          <w:sz w:val="28"/>
          <w:szCs w:val="28"/>
        </w:rPr>
        <w:t xml:space="preserve">ReferralAPI: </w:t>
      </w:r>
      <w:r w:rsidRPr="003950AA">
        <w:rPr>
          <w:rFonts w:eastAsia="Times New Roman" w:cstheme="minorHAnsi"/>
          <w:color w:val="1F2328"/>
          <w:sz w:val="28"/>
          <w:szCs w:val="28"/>
        </w:rPr>
        <w:t>This</w:t>
      </w:r>
      <w:r w:rsidRPr="003950AA">
        <w:rPr>
          <w:rFonts w:eastAsia="Times New Roman" w:cstheme="minorHAnsi"/>
          <w:color w:val="1F2328"/>
          <w:sz w:val="28"/>
          <w:szCs w:val="28"/>
        </w:rPr>
        <w:t xml:space="preserve"> extraction is only possible if the user is login</w:t>
      </w:r>
    </w:p>
    <w:p w14:paraId="625D88C4" w14:textId="77777777" w:rsidR="003950AA" w:rsidRPr="003950AA" w:rsidRDefault="003950AA" w:rsidP="00D01622">
      <w:pPr>
        <w:numPr>
          <w:ilvl w:val="0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getAllReferral</w:t>
      </w:r>
    </w:p>
    <w:p w14:paraId="3954A4CA" w14:textId="77777777" w:rsidR="003950AA" w:rsidRPr="003950AA" w:rsidRDefault="003950AA" w:rsidP="00D01622">
      <w:pPr>
        <w:numPr>
          <w:ilvl w:val="1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11" w:history="1">
        <w:r w:rsidRPr="003950AA">
          <w:rPr>
            <w:rFonts w:eastAsia="Times New Roman" w:cstheme="minorHAnsi"/>
            <w:color w:val="0000FF"/>
            <w:sz w:val="28"/>
            <w:szCs w:val="28"/>
            <w:u w:val="single"/>
          </w:rPr>
          <w:t>https://localhost:8080/simplifyMoneyAssignment/admin/getAllReferrals</w:t>
        </w:r>
      </w:hyperlink>
      <w:r w:rsidRPr="003950AA">
        <w:rPr>
          <w:rFonts w:eastAsia="Times New Roman" w:cstheme="minorHAnsi"/>
          <w:color w:val="1F2328"/>
          <w:sz w:val="28"/>
          <w:szCs w:val="28"/>
        </w:rPr>
        <w:t> : Extracts all the Referrals from the Server</w:t>
      </w:r>
    </w:p>
    <w:p w14:paraId="7F42AE33" w14:textId="77777777" w:rsidR="003950AA" w:rsidRPr="003950AA" w:rsidRDefault="003950AA" w:rsidP="00D01622">
      <w:pPr>
        <w:numPr>
          <w:ilvl w:val="1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950AA">
        <w:rPr>
          <w:rFonts w:eastAsia="Times New Roman" w:cstheme="minorHAnsi"/>
          <w:color w:val="1F2328"/>
          <w:sz w:val="28"/>
          <w:szCs w:val="28"/>
        </w:rPr>
        <w:t>This is the ADMIN-API</w:t>
      </w:r>
    </w:p>
    <w:p w14:paraId="3C21CC0B" w14:textId="198808F1" w:rsidR="003950AA" w:rsidRPr="003950AA" w:rsidRDefault="003950AA" w:rsidP="00D01622">
      <w:pPr>
        <w:numPr>
          <w:ilvl w:val="1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950AA">
        <w:rPr>
          <w:rFonts w:eastAsia="Times New Roman" w:cstheme="minorHAnsi"/>
          <w:color w:val="1F2328"/>
          <w:sz w:val="28"/>
          <w:szCs w:val="28"/>
        </w:rPr>
        <w:t>CUSTOMIZE</w:t>
      </w:r>
      <w:r w:rsidR="00D01622">
        <w:rPr>
          <w:rFonts w:eastAsia="Times New Roman" w:cstheme="minorHAnsi"/>
          <w:color w:val="1F2328"/>
          <w:sz w:val="28"/>
          <w:szCs w:val="28"/>
        </w:rPr>
        <w:t xml:space="preserve"> </w:t>
      </w:r>
      <w:r w:rsidRPr="003950AA">
        <w:rPr>
          <w:rFonts w:eastAsia="Times New Roman" w:cstheme="minorHAnsi"/>
          <w:color w:val="1F2328"/>
          <w:sz w:val="28"/>
          <w:szCs w:val="28"/>
        </w:rPr>
        <w:t>&gt; </w:t>
      </w: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Email: </w:t>
      </w:r>
      <w:hyperlink r:id="rId12" w:history="1">
        <w:r w:rsidRPr="003950AA">
          <w:rPr>
            <w:rFonts w:eastAsia="Times New Roman" w:cstheme="minorHAnsi"/>
            <w:b/>
            <w:bCs/>
            <w:color w:val="0000FF"/>
            <w:sz w:val="28"/>
            <w:szCs w:val="28"/>
            <w:u w:val="single"/>
          </w:rPr>
          <w:t>admin@gmail.com</w:t>
        </w:r>
      </w:hyperlink>
      <w:r w:rsidRPr="003950AA">
        <w:rPr>
          <w:rFonts w:eastAsia="Times New Roman" w:cstheme="minorHAnsi"/>
          <w:color w:val="1F2328"/>
          <w:sz w:val="28"/>
          <w:szCs w:val="28"/>
        </w:rPr>
        <w:t> and </w:t>
      </w: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Password: password</w:t>
      </w:r>
    </w:p>
    <w:p w14:paraId="779DA306" w14:textId="549FD2A5" w:rsidR="003950AA" w:rsidRDefault="003950AA" w:rsidP="00D01622">
      <w:pPr>
        <w:numPr>
          <w:ilvl w:val="1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HARDCODED</w:t>
      </w:r>
      <w:r w:rsidRPr="003950AA">
        <w:rPr>
          <w:rFonts w:eastAsia="Times New Roman" w:cstheme="minorHAnsi"/>
          <w:color w:val="1F2328"/>
          <w:sz w:val="28"/>
          <w:szCs w:val="28"/>
        </w:rPr>
        <w:t xml:space="preserve">, Present </w:t>
      </w:r>
      <w:r w:rsidR="00D01622" w:rsidRPr="003950AA">
        <w:rPr>
          <w:rFonts w:eastAsia="Times New Roman" w:cstheme="minorHAnsi"/>
          <w:color w:val="1F2328"/>
          <w:sz w:val="28"/>
          <w:szCs w:val="28"/>
        </w:rPr>
        <w:t>Scenarios</w:t>
      </w:r>
    </w:p>
    <w:p w14:paraId="28C4EC88" w14:textId="77777777" w:rsidR="00D01622" w:rsidRDefault="00D01622" w:rsidP="00D01622">
      <w:p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5DF7BB3B" w14:textId="77777777" w:rsidR="00D01622" w:rsidRDefault="00D01622" w:rsidP="00D01622">
      <w:p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5C1FEB7B" w14:textId="77777777" w:rsidR="00D01622" w:rsidRPr="003950AA" w:rsidRDefault="00D01622" w:rsidP="00D01622">
      <w:p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758425FF" w14:textId="77777777" w:rsidR="003950AA" w:rsidRPr="003950AA" w:rsidRDefault="003950AA" w:rsidP="00D01622">
      <w:pPr>
        <w:numPr>
          <w:ilvl w:val="0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lastRenderedPageBreak/>
        <w:t>getReferralsUsingReferralCode</w:t>
      </w:r>
    </w:p>
    <w:p w14:paraId="69B29B8C" w14:textId="77777777" w:rsidR="003950AA" w:rsidRPr="003950AA" w:rsidRDefault="003950AA" w:rsidP="00D01622">
      <w:pPr>
        <w:numPr>
          <w:ilvl w:val="1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13" w:history="1">
        <w:r w:rsidRPr="003950AA">
          <w:rPr>
            <w:rFonts w:eastAsia="Times New Roman" w:cstheme="minorHAnsi"/>
            <w:color w:val="0000FF"/>
            <w:sz w:val="28"/>
            <w:szCs w:val="28"/>
            <w:u w:val="single"/>
          </w:rPr>
          <w:t>https://localhost:8080/simplifyMoneyAssignment/findReferralCodeUsage</w:t>
        </w:r>
      </w:hyperlink>
      <w:r w:rsidRPr="003950AA">
        <w:rPr>
          <w:rFonts w:eastAsia="Times New Roman" w:cstheme="minorHAnsi"/>
          <w:color w:val="1F2328"/>
          <w:sz w:val="28"/>
          <w:szCs w:val="28"/>
        </w:rPr>
        <w:t> : Extracts all the Referrals from the Server </w:t>
      </w: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based on the ReferralCode</w:t>
      </w:r>
    </w:p>
    <w:p w14:paraId="04064A11" w14:textId="77777777" w:rsidR="003950AA" w:rsidRPr="003950AA" w:rsidRDefault="003950AA" w:rsidP="00D01622">
      <w:pPr>
        <w:numPr>
          <w:ilvl w:val="0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>getReferralUsingUser</w:t>
      </w:r>
      <w:r w:rsidRPr="003950AA">
        <w:rPr>
          <w:rFonts w:eastAsia="Times New Roman" w:cstheme="minorHAnsi"/>
          <w:color w:val="1F2328"/>
          <w:sz w:val="28"/>
          <w:szCs w:val="28"/>
        </w:rPr>
        <w:t> :</w:t>
      </w:r>
    </w:p>
    <w:p w14:paraId="0054197D" w14:textId="29850F31" w:rsidR="003950AA" w:rsidRDefault="003950AA" w:rsidP="00D01622">
      <w:pPr>
        <w:numPr>
          <w:ilvl w:val="1"/>
          <w:numId w:val="56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14" w:history="1">
        <w:r w:rsidRPr="003950AA">
          <w:rPr>
            <w:rFonts w:eastAsia="Times New Roman" w:cstheme="minorHAnsi"/>
            <w:color w:val="0000FF"/>
            <w:sz w:val="28"/>
            <w:szCs w:val="28"/>
            <w:u w:val="single"/>
          </w:rPr>
          <w:t>https://localhost:8080/simplifyMoneyAssignment/getReferral</w:t>
        </w:r>
      </w:hyperlink>
      <w:r w:rsidRPr="003950AA">
        <w:rPr>
          <w:rFonts w:eastAsia="Times New Roman" w:cstheme="minorHAnsi"/>
          <w:color w:val="1F2328"/>
          <w:sz w:val="28"/>
          <w:szCs w:val="28"/>
        </w:rPr>
        <w:t> : Extracts all the Referrals from the Server </w:t>
      </w:r>
      <w:r w:rsidRPr="003950AA">
        <w:rPr>
          <w:rFonts w:eastAsia="Times New Roman" w:cstheme="minorHAnsi"/>
          <w:b/>
          <w:bCs/>
          <w:color w:val="1F2328"/>
          <w:sz w:val="28"/>
          <w:szCs w:val="28"/>
        </w:rPr>
        <w:t xml:space="preserve">based on the </w:t>
      </w:r>
      <w:r w:rsidR="00D01622" w:rsidRPr="003950AA">
        <w:rPr>
          <w:rFonts w:eastAsia="Times New Roman" w:cstheme="minorHAnsi"/>
          <w:b/>
          <w:bCs/>
          <w:color w:val="1F2328"/>
          <w:sz w:val="28"/>
          <w:szCs w:val="28"/>
        </w:rPr>
        <w:t>userID</w:t>
      </w:r>
      <w:r w:rsidRPr="003950AA">
        <w:rPr>
          <w:rFonts w:eastAsia="Times New Roman" w:cstheme="minorHAnsi"/>
          <w:color w:val="1F2328"/>
          <w:sz w:val="28"/>
          <w:szCs w:val="28"/>
        </w:rPr>
        <w:t> from current login user (Specifically from the HTTP-HEADER)</w:t>
      </w:r>
    </w:p>
    <w:p w14:paraId="2E747CF9" w14:textId="77777777" w:rsidR="00D01622" w:rsidRDefault="00D01622" w:rsidP="00D01622">
      <w:pPr>
        <w:shd w:val="clear" w:color="auto" w:fill="FFFFFF"/>
        <w:rPr>
          <w:rFonts w:eastAsia="Times New Roman" w:cstheme="minorHAnsi"/>
          <w:color w:val="1F2328"/>
          <w:sz w:val="28"/>
          <w:szCs w:val="28"/>
        </w:rPr>
      </w:pPr>
    </w:p>
    <w:p w14:paraId="68C0339C" w14:textId="77777777" w:rsidR="00D01622" w:rsidRDefault="00D01622" w:rsidP="00D01622">
      <w:pPr>
        <w:shd w:val="clear" w:color="auto" w:fill="FFFFFF"/>
        <w:rPr>
          <w:rFonts w:eastAsia="Times New Roman" w:cstheme="minorHAnsi"/>
          <w:color w:val="1F2328"/>
          <w:sz w:val="28"/>
          <w:szCs w:val="28"/>
        </w:rPr>
      </w:pPr>
    </w:p>
    <w:p w14:paraId="744C199E" w14:textId="77777777" w:rsidR="00D01622" w:rsidRDefault="00D01622" w:rsidP="00D01622">
      <w:pPr>
        <w:shd w:val="clear" w:color="auto" w:fill="FFFFFF"/>
        <w:ind w:left="720"/>
        <w:rPr>
          <w:rFonts w:eastAsia="Times New Roman" w:cstheme="minorHAnsi"/>
          <w:color w:val="1F2328"/>
          <w:sz w:val="28"/>
          <w:szCs w:val="28"/>
        </w:rPr>
      </w:pPr>
      <w:r w:rsidRPr="00D01622"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>KEY</w:t>
      </w:r>
    </w:p>
    <w:p w14:paraId="48742FC7" w14:textId="0F63C768" w:rsidR="00D01622" w:rsidRPr="00D01622" w:rsidRDefault="00D01622" w:rsidP="00D01622">
      <w:pPr>
        <w:pStyle w:val="ListParagraph"/>
        <w:numPr>
          <w:ilvl w:val="0"/>
          <w:numId w:val="57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>COMMA-SEPERATED VALUES (CSV)</w:t>
      </w:r>
      <w:r w:rsidRPr="00D01622">
        <w:rPr>
          <w:rFonts w:eastAsia="Times New Roman" w:cstheme="minorHAnsi"/>
          <w:color w:val="1F2328"/>
          <w:sz w:val="28"/>
          <w:szCs w:val="28"/>
        </w:rPr>
        <w:t xml:space="preserve">: </w:t>
      </w:r>
      <w:r w:rsidRPr="00D01622">
        <w:rPr>
          <w:rFonts w:eastAsia="Times New Roman" w:cstheme="minorHAnsi"/>
          <w:color w:val="1F2328"/>
          <w:sz w:val="28"/>
          <w:szCs w:val="28"/>
        </w:rPr>
        <w:t>A </w:t>
      </w: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>Comma-Separated Values (CSV)</w:t>
      </w:r>
      <w:r w:rsidRPr="00D01622">
        <w:rPr>
          <w:rFonts w:eastAsia="Times New Roman" w:cstheme="minorHAnsi"/>
          <w:color w:val="1F2328"/>
          <w:sz w:val="28"/>
          <w:szCs w:val="28"/>
        </w:rPr>
        <w:t> file is just a normal plain-text file, store data in column by column, and split it by a separator.</w:t>
      </w:r>
    </w:p>
    <w:p w14:paraId="5A65464D" w14:textId="77777777" w:rsidR="003950AA" w:rsidRDefault="003950AA" w:rsidP="00D01622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6CA534D" w14:textId="77777777" w:rsidR="00D01622" w:rsidRDefault="00D01622" w:rsidP="00D01622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3F8B26F" w14:textId="77777777" w:rsidR="00D01622" w:rsidRDefault="00D01622" w:rsidP="00D01622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92A559B" w14:textId="46D7718F" w:rsidR="00D01622" w:rsidRDefault="00D01622" w:rsidP="00D01622">
      <w:p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D01622"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>CHALLENGES</w:t>
      </w:r>
      <w:r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 xml:space="preserve">: </w:t>
      </w:r>
    </w:p>
    <w:p w14:paraId="30F39F0C" w14:textId="570A1470" w:rsidR="00D01622" w:rsidRPr="00D01622" w:rsidRDefault="00D01622" w:rsidP="00D01622">
      <w:pPr>
        <w:pStyle w:val="ListParagraph"/>
        <w:numPr>
          <w:ilvl w:val="0"/>
          <w:numId w:val="60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>getAllReferral:</w:t>
      </w: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 xml:space="preserve"> </w:t>
      </w:r>
      <w:r w:rsidRPr="00D01622">
        <w:rPr>
          <w:rFonts w:eastAsia="Times New Roman" w:cstheme="minorHAnsi"/>
          <w:color w:val="1F2328"/>
          <w:sz w:val="28"/>
          <w:szCs w:val="28"/>
        </w:rPr>
        <w:t>Based on the unique userID and</w:t>
      </w:r>
    </w:p>
    <w:p w14:paraId="6A8C0174" w14:textId="77777777" w:rsidR="00D01622" w:rsidRDefault="00D01622" w:rsidP="00D01622">
      <w:pPr>
        <w:pStyle w:val="ListParagraph"/>
        <w:numPr>
          <w:ilvl w:val="0"/>
          <w:numId w:val="58"/>
        </w:numPr>
        <w:shd w:val="clear" w:color="auto" w:fill="FFFFFF"/>
        <w:jc w:val="both"/>
        <w:rPr>
          <w:rFonts w:eastAsia="Times New Roman" w:cstheme="minorHAnsi"/>
          <w:b/>
          <w:bCs/>
          <w:color w:val="1F2328"/>
          <w:sz w:val="28"/>
          <w:szCs w:val="28"/>
        </w:rPr>
      </w:pPr>
      <w:hyperlink r:id="rId15" w:history="1">
        <w:r w:rsidRPr="006F0D10">
          <w:rPr>
            <w:rStyle w:val="Hyperlink"/>
            <w:rFonts w:eastAsia="Times New Roman" w:cstheme="minorHAnsi"/>
            <w:b/>
            <w:bCs/>
            <w:sz w:val="28"/>
            <w:szCs w:val="28"/>
          </w:rPr>
          <w:t>https://localhost:8080/simplifyMoneyAssignment/admin/referralsData</w:t>
        </w:r>
      </w:hyperlink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 xml:space="preserve"> : </w:t>
      </w:r>
      <w:r w:rsidRPr="00D01622">
        <w:rPr>
          <w:rFonts w:eastAsia="Times New Roman" w:cstheme="minorHAnsi"/>
          <w:color w:val="1F2328"/>
          <w:sz w:val="28"/>
          <w:szCs w:val="28"/>
        </w:rPr>
        <w:t>Creates a .csv file for all the Register user with or without referral and the status of the referrals used</w:t>
      </w: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 xml:space="preserve"> </w:t>
      </w:r>
    </w:p>
    <w:p w14:paraId="08564B39" w14:textId="786234AE" w:rsidR="00D01622" w:rsidRPr="00D01622" w:rsidRDefault="00D01622" w:rsidP="00D01622">
      <w:pPr>
        <w:pStyle w:val="ListParagraph"/>
        <w:numPr>
          <w:ilvl w:val="0"/>
          <w:numId w:val="58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D01622">
        <w:rPr>
          <w:rFonts w:eastAsia="Times New Roman" w:cstheme="minorHAnsi"/>
          <w:color w:val="1F2328"/>
          <w:sz w:val="28"/>
          <w:szCs w:val="28"/>
        </w:rPr>
        <w:t xml:space="preserve">Referral Status is based on the Profile Details </w:t>
      </w:r>
      <w:r w:rsidRPr="00D01622">
        <w:rPr>
          <w:rFonts w:eastAsia="Times New Roman" w:cstheme="minorHAnsi"/>
          <w:color w:val="1F2328"/>
          <w:sz w:val="28"/>
          <w:szCs w:val="28"/>
        </w:rPr>
        <w:t>Completion</w:t>
      </w:r>
    </w:p>
    <w:p w14:paraId="3C28F5D0" w14:textId="77777777" w:rsidR="003950AA" w:rsidRDefault="003950AA" w:rsidP="003950AA">
      <w:pPr>
        <w:pStyle w:val="ListParagraph"/>
        <w:shd w:val="clear" w:color="auto" w:fill="FFFFFF"/>
        <w:ind w:left="144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AA3782D" w14:textId="77777777" w:rsidR="00D01622" w:rsidRPr="003950AA" w:rsidRDefault="00D01622" w:rsidP="003950AA">
      <w:pPr>
        <w:pStyle w:val="ListParagraph"/>
        <w:shd w:val="clear" w:color="auto" w:fill="FFFFFF"/>
        <w:ind w:left="1440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76EC6288" w14:textId="75583A36" w:rsidR="00D01622" w:rsidRDefault="00D01622" w:rsidP="00D01622">
      <w:pPr>
        <w:shd w:val="clear" w:color="auto" w:fill="FFFFFF"/>
        <w:jc w:val="both"/>
        <w:rPr>
          <w:rFonts w:eastAsia="Times New Roman" w:cstheme="minorHAnsi"/>
          <w:b/>
          <w:bCs/>
          <w:color w:val="1F2328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>Brownie Point</w:t>
      </w:r>
      <w:r>
        <w:rPr>
          <w:rFonts w:eastAsia="Times New Roman" w:cstheme="minorHAnsi"/>
          <w:b/>
          <w:bCs/>
          <w:color w:val="1F2328"/>
          <w:sz w:val="28"/>
          <w:szCs w:val="28"/>
          <w:u w:val="single"/>
        </w:rPr>
        <w:t xml:space="preserve">: </w:t>
      </w:r>
    </w:p>
    <w:p w14:paraId="142B5946" w14:textId="77777777" w:rsidR="00D01622" w:rsidRPr="00D01622" w:rsidRDefault="00D01622" w:rsidP="00D01622">
      <w:pPr>
        <w:numPr>
          <w:ilvl w:val="0"/>
          <w:numId w:val="61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hyperlink r:id="rId16" w:history="1">
        <w:r w:rsidRPr="00D01622">
          <w:rPr>
            <w:rStyle w:val="Hyperlink"/>
            <w:rFonts w:eastAsia="Times New Roman" w:cstheme="minorHAnsi"/>
            <w:sz w:val="28"/>
            <w:szCs w:val="28"/>
          </w:rPr>
          <w:t>https://localhost:8080/simplifyMoneyAssignment/brownie/reportCSV</w:t>
        </w:r>
      </w:hyperlink>
      <w:r w:rsidRPr="00D01622">
        <w:rPr>
          <w:rFonts w:eastAsia="Times New Roman" w:cstheme="minorHAnsi"/>
          <w:color w:val="1F2328"/>
          <w:sz w:val="28"/>
          <w:szCs w:val="28"/>
        </w:rPr>
        <w:t> : Creates a </w:t>
      </w: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>.csv file</w:t>
      </w:r>
      <w:r w:rsidRPr="00D01622">
        <w:rPr>
          <w:rFonts w:eastAsia="Times New Roman" w:cstheme="minorHAnsi"/>
          <w:color w:val="1F2328"/>
          <w:sz w:val="28"/>
          <w:szCs w:val="28"/>
        </w:rPr>
        <w:t> for all the Register user with or without referral and the status of the referrals used</w:t>
      </w:r>
    </w:p>
    <w:p w14:paraId="5E0C89E0" w14:textId="2E7856B6" w:rsidR="00D01622" w:rsidRPr="00D01622" w:rsidRDefault="00D01622" w:rsidP="00D01622">
      <w:pPr>
        <w:numPr>
          <w:ilvl w:val="1"/>
          <w:numId w:val="61"/>
        </w:num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  <w:r w:rsidRPr="00D01622">
        <w:rPr>
          <w:rFonts w:eastAsia="Times New Roman" w:cstheme="minorHAnsi"/>
          <w:color w:val="1F2328"/>
          <w:sz w:val="28"/>
          <w:szCs w:val="28"/>
        </w:rPr>
        <w:t xml:space="preserve">Referral Status is based on </w:t>
      </w:r>
      <w:r w:rsidRPr="00D01622">
        <w:rPr>
          <w:rFonts w:eastAsia="Times New Roman" w:cstheme="minorHAnsi"/>
          <w:color w:val="1F2328"/>
          <w:sz w:val="28"/>
          <w:szCs w:val="28"/>
        </w:rPr>
        <w:t>Profile</w:t>
      </w: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 xml:space="preserve"> Details </w:t>
      </w:r>
      <w:r w:rsidRPr="00D01622">
        <w:rPr>
          <w:rFonts w:eastAsia="Times New Roman" w:cstheme="minorHAnsi"/>
          <w:b/>
          <w:bCs/>
          <w:color w:val="1F2328"/>
          <w:sz w:val="28"/>
          <w:szCs w:val="28"/>
        </w:rPr>
        <w:t>Completion</w:t>
      </w:r>
    </w:p>
    <w:p w14:paraId="74D09680" w14:textId="77777777" w:rsidR="00D01622" w:rsidRDefault="00D01622" w:rsidP="00D01622">
      <w:pPr>
        <w:shd w:val="clear" w:color="auto" w:fill="FFFFFF"/>
        <w:jc w:val="both"/>
        <w:rPr>
          <w:rFonts w:eastAsia="Times New Roman" w:cstheme="minorHAnsi"/>
          <w:color w:val="1F2328"/>
          <w:sz w:val="28"/>
          <w:szCs w:val="28"/>
        </w:rPr>
      </w:pPr>
    </w:p>
    <w:p w14:paraId="65AE03D8" w14:textId="77777777" w:rsidR="003950AA" w:rsidRPr="00D01622" w:rsidRDefault="003950AA" w:rsidP="00D01622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E569D88" w14:textId="77777777" w:rsidR="003340D2" w:rsidRPr="003340D2" w:rsidRDefault="003340D2" w:rsidP="003340D2">
      <w:pPr>
        <w:pStyle w:val="ListParagraph"/>
        <w:shd w:val="clear" w:color="auto" w:fill="FFFFFF"/>
        <w:ind w:left="1440"/>
        <w:rPr>
          <w:rFonts w:eastAsia="Times New Roman" w:cstheme="minorHAnsi"/>
          <w:b/>
          <w:bCs/>
          <w:color w:val="1F2328"/>
          <w:sz w:val="28"/>
          <w:szCs w:val="28"/>
        </w:rPr>
      </w:pPr>
    </w:p>
    <w:p w14:paraId="5382DAB6" w14:textId="77777777" w:rsidR="003340D2" w:rsidRPr="003340D2" w:rsidRDefault="003340D2" w:rsidP="003340D2">
      <w:pPr>
        <w:pStyle w:val="ListParagraph"/>
        <w:shd w:val="clear" w:color="auto" w:fill="FFFFFF"/>
        <w:ind w:left="1440"/>
        <w:rPr>
          <w:rFonts w:eastAsia="Times New Roman" w:cstheme="minorHAnsi"/>
          <w:b/>
          <w:bCs/>
          <w:color w:val="1F2328"/>
          <w:sz w:val="28"/>
          <w:szCs w:val="28"/>
        </w:rPr>
      </w:pPr>
    </w:p>
    <w:sectPr w:rsidR="003340D2" w:rsidRPr="0033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1B301B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343A"/>
          </v:shape>
        </w:pict>
      </mc:Choice>
      <mc:Fallback>
        <w:drawing>
          <wp:inline distT="0" distB="0" distL="0" distR="0" wp14:anchorId="6667D839" wp14:editId="38DEE5B0">
            <wp:extent cx="142875" cy="142875"/>
            <wp:effectExtent l="0" t="0" r="9525" b="9525"/>
            <wp:docPr id="1812415362" name="Picture 1" descr="C:\Users\ics\AppData\Local\Temp\mso34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8607" name="Picture 1123118607" descr="C:\Users\ics\AppData\Local\Temp\mso343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777C5"/>
    <w:multiLevelType w:val="hybridMultilevel"/>
    <w:tmpl w:val="402E8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282409"/>
    <w:multiLevelType w:val="hybridMultilevel"/>
    <w:tmpl w:val="5EC4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45345D"/>
    <w:multiLevelType w:val="multilevel"/>
    <w:tmpl w:val="3C8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A07437"/>
    <w:multiLevelType w:val="hybridMultilevel"/>
    <w:tmpl w:val="684E0F84"/>
    <w:lvl w:ilvl="0" w:tplc="FFF88D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01A5752"/>
    <w:multiLevelType w:val="hybridMultilevel"/>
    <w:tmpl w:val="8A0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F53B4D"/>
    <w:multiLevelType w:val="multilevel"/>
    <w:tmpl w:val="640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2B663D"/>
    <w:multiLevelType w:val="hybridMultilevel"/>
    <w:tmpl w:val="08C48872"/>
    <w:lvl w:ilvl="0" w:tplc="FFF88D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934F81"/>
    <w:multiLevelType w:val="hybridMultilevel"/>
    <w:tmpl w:val="EECA76AC"/>
    <w:lvl w:ilvl="0" w:tplc="FFF88D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2B1067A"/>
    <w:multiLevelType w:val="hybridMultilevel"/>
    <w:tmpl w:val="48A0AC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FA024F4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2D02F5F"/>
    <w:multiLevelType w:val="hybridMultilevel"/>
    <w:tmpl w:val="1FFC4F54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4" w15:restartNumberingAfterBreak="0">
    <w:nsid w:val="23523F93"/>
    <w:multiLevelType w:val="hybridMultilevel"/>
    <w:tmpl w:val="F56CB3DE"/>
    <w:lvl w:ilvl="0" w:tplc="AC3C14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69F6364"/>
    <w:multiLevelType w:val="multilevel"/>
    <w:tmpl w:val="C4E28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EB33ED"/>
    <w:multiLevelType w:val="hybridMultilevel"/>
    <w:tmpl w:val="89EA5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8AA4A26"/>
    <w:multiLevelType w:val="multilevel"/>
    <w:tmpl w:val="CD08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0AF7570"/>
    <w:multiLevelType w:val="hybridMultilevel"/>
    <w:tmpl w:val="346EB6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2FF1AED"/>
    <w:multiLevelType w:val="hybridMultilevel"/>
    <w:tmpl w:val="64C2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AC1C6A"/>
    <w:multiLevelType w:val="hybridMultilevel"/>
    <w:tmpl w:val="7D6C084A"/>
    <w:lvl w:ilvl="0" w:tplc="1A04860C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5DE3B9C"/>
    <w:multiLevelType w:val="hybridMultilevel"/>
    <w:tmpl w:val="E59E9DAA"/>
    <w:lvl w:ilvl="0" w:tplc="FFF88D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86F2853"/>
    <w:multiLevelType w:val="hybridMultilevel"/>
    <w:tmpl w:val="61B257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ABF7D7E"/>
    <w:multiLevelType w:val="hybridMultilevel"/>
    <w:tmpl w:val="443888D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58C5833"/>
    <w:multiLevelType w:val="hybridMultilevel"/>
    <w:tmpl w:val="964C679C"/>
    <w:lvl w:ilvl="0" w:tplc="FFF88D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49BB3F1E"/>
    <w:multiLevelType w:val="hybridMultilevel"/>
    <w:tmpl w:val="3692FD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BC21221"/>
    <w:multiLevelType w:val="multilevel"/>
    <w:tmpl w:val="6F20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FA6B71"/>
    <w:multiLevelType w:val="hybridMultilevel"/>
    <w:tmpl w:val="2CCAC2A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3" w15:restartNumberingAfterBreak="0">
    <w:nsid w:val="4F0D71A9"/>
    <w:multiLevelType w:val="hybridMultilevel"/>
    <w:tmpl w:val="48043D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FAC2DEA"/>
    <w:multiLevelType w:val="hybridMultilevel"/>
    <w:tmpl w:val="8D86B9FE"/>
    <w:lvl w:ilvl="0" w:tplc="55040D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0D96DDC"/>
    <w:multiLevelType w:val="hybridMultilevel"/>
    <w:tmpl w:val="B27E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6FA7A87"/>
    <w:multiLevelType w:val="hybridMultilevel"/>
    <w:tmpl w:val="DDF803A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5A886CF2"/>
    <w:multiLevelType w:val="hybridMultilevel"/>
    <w:tmpl w:val="DFB832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BDF3647"/>
    <w:multiLevelType w:val="hybridMultilevel"/>
    <w:tmpl w:val="0470B93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DBE796C"/>
    <w:multiLevelType w:val="hybridMultilevel"/>
    <w:tmpl w:val="E44A8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2" w15:restartNumberingAfterBreak="0">
    <w:nsid w:val="61985D27"/>
    <w:multiLevelType w:val="hybridMultilevel"/>
    <w:tmpl w:val="B086A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CFC5D20"/>
    <w:multiLevelType w:val="multilevel"/>
    <w:tmpl w:val="D87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0856AE2"/>
    <w:multiLevelType w:val="hybridMultilevel"/>
    <w:tmpl w:val="E94474EC"/>
    <w:lvl w:ilvl="0" w:tplc="7A4A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17973AA"/>
    <w:multiLevelType w:val="hybridMultilevel"/>
    <w:tmpl w:val="4720F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621798"/>
    <w:multiLevelType w:val="multilevel"/>
    <w:tmpl w:val="CC1E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1567E1"/>
    <w:multiLevelType w:val="hybridMultilevel"/>
    <w:tmpl w:val="C582B9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0" w15:restartNumberingAfterBreak="0">
    <w:nsid w:val="7E3F1650"/>
    <w:multiLevelType w:val="multilevel"/>
    <w:tmpl w:val="786C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869911">
    <w:abstractNumId w:val="47"/>
  </w:num>
  <w:num w:numId="2" w16cid:durableId="2034643700">
    <w:abstractNumId w:val="14"/>
  </w:num>
  <w:num w:numId="3" w16cid:durableId="841117117">
    <w:abstractNumId w:val="11"/>
  </w:num>
  <w:num w:numId="4" w16cid:durableId="2117863974">
    <w:abstractNumId w:val="54"/>
  </w:num>
  <w:num w:numId="5" w16cid:durableId="1426682761">
    <w:abstractNumId w:val="18"/>
  </w:num>
  <w:num w:numId="6" w16cid:durableId="1501851796">
    <w:abstractNumId w:val="36"/>
  </w:num>
  <w:num w:numId="7" w16cid:durableId="1030913202">
    <w:abstractNumId w:val="39"/>
  </w:num>
  <w:num w:numId="8" w16cid:durableId="640690999">
    <w:abstractNumId w:val="9"/>
  </w:num>
  <w:num w:numId="9" w16cid:durableId="801657722">
    <w:abstractNumId w:val="7"/>
  </w:num>
  <w:num w:numId="10" w16cid:durableId="1891722852">
    <w:abstractNumId w:val="6"/>
  </w:num>
  <w:num w:numId="11" w16cid:durableId="2054767196">
    <w:abstractNumId w:val="5"/>
  </w:num>
  <w:num w:numId="12" w16cid:durableId="299306572">
    <w:abstractNumId w:val="4"/>
  </w:num>
  <w:num w:numId="13" w16cid:durableId="509031651">
    <w:abstractNumId w:val="8"/>
  </w:num>
  <w:num w:numId="14" w16cid:durableId="1088886199">
    <w:abstractNumId w:val="3"/>
  </w:num>
  <w:num w:numId="15" w16cid:durableId="1545556240">
    <w:abstractNumId w:val="2"/>
  </w:num>
  <w:num w:numId="16" w16cid:durableId="1299844943">
    <w:abstractNumId w:val="1"/>
  </w:num>
  <w:num w:numId="17" w16cid:durableId="1379356699">
    <w:abstractNumId w:val="0"/>
  </w:num>
  <w:num w:numId="18" w16cid:durableId="207033391">
    <w:abstractNumId w:val="28"/>
  </w:num>
  <w:num w:numId="19" w16cid:durableId="1225945119">
    <w:abstractNumId w:val="29"/>
  </w:num>
  <w:num w:numId="20" w16cid:durableId="1768772699">
    <w:abstractNumId w:val="51"/>
  </w:num>
  <w:num w:numId="21" w16cid:durableId="1233349853">
    <w:abstractNumId w:val="37"/>
  </w:num>
  <w:num w:numId="22" w16cid:durableId="1435831183">
    <w:abstractNumId w:val="13"/>
  </w:num>
  <w:num w:numId="23" w16cid:durableId="792747348">
    <w:abstractNumId w:val="59"/>
  </w:num>
  <w:num w:numId="24" w16cid:durableId="724989658">
    <w:abstractNumId w:val="10"/>
  </w:num>
  <w:num w:numId="25" w16cid:durableId="1896349916">
    <w:abstractNumId w:val="26"/>
  </w:num>
  <w:num w:numId="26" w16cid:durableId="1418283665">
    <w:abstractNumId w:val="50"/>
  </w:num>
  <w:num w:numId="27" w16cid:durableId="1803575868">
    <w:abstractNumId w:val="45"/>
  </w:num>
  <w:num w:numId="28" w16cid:durableId="8801160">
    <w:abstractNumId w:val="52"/>
  </w:num>
  <w:num w:numId="29" w16cid:durableId="906113768">
    <w:abstractNumId w:val="31"/>
  </w:num>
  <w:num w:numId="30" w16cid:durableId="382487511">
    <w:abstractNumId w:val="44"/>
  </w:num>
  <w:num w:numId="31" w16cid:durableId="692026866">
    <w:abstractNumId w:val="17"/>
  </w:num>
  <w:num w:numId="32" w16cid:durableId="124547675">
    <w:abstractNumId w:val="24"/>
  </w:num>
  <w:num w:numId="33" w16cid:durableId="1696925378">
    <w:abstractNumId w:val="33"/>
  </w:num>
  <w:num w:numId="34" w16cid:durableId="627006383">
    <w:abstractNumId w:val="16"/>
  </w:num>
  <w:num w:numId="35" w16cid:durableId="345180251">
    <w:abstractNumId w:val="38"/>
  </w:num>
  <w:num w:numId="36" w16cid:durableId="656687643">
    <w:abstractNumId w:val="55"/>
  </w:num>
  <w:num w:numId="37" w16cid:durableId="422802502">
    <w:abstractNumId w:val="21"/>
  </w:num>
  <w:num w:numId="38" w16cid:durableId="2086757052">
    <w:abstractNumId w:val="53"/>
  </w:num>
  <w:num w:numId="39" w16cid:durableId="1617982442">
    <w:abstractNumId w:val="20"/>
  </w:num>
  <w:num w:numId="40" w16cid:durableId="762647239">
    <w:abstractNumId w:val="19"/>
  </w:num>
  <w:num w:numId="41" w16cid:durableId="1660035425">
    <w:abstractNumId w:val="30"/>
  </w:num>
  <w:num w:numId="42" w16cid:durableId="1372028053">
    <w:abstractNumId w:val="35"/>
  </w:num>
  <w:num w:numId="43" w16cid:durableId="453258527">
    <w:abstractNumId w:val="60"/>
  </w:num>
  <w:num w:numId="44" w16cid:durableId="1917738792">
    <w:abstractNumId w:val="43"/>
  </w:num>
  <w:num w:numId="45" w16cid:durableId="1548492792">
    <w:abstractNumId w:val="27"/>
  </w:num>
  <w:num w:numId="46" w16cid:durableId="1405445021">
    <w:abstractNumId w:val="34"/>
  </w:num>
  <w:num w:numId="47" w16cid:durableId="1383015051">
    <w:abstractNumId w:val="49"/>
  </w:num>
  <w:num w:numId="48" w16cid:durableId="1473250003">
    <w:abstractNumId w:val="12"/>
  </w:num>
  <w:num w:numId="49" w16cid:durableId="164357857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481460856">
    <w:abstractNumId w:val="48"/>
  </w:num>
  <w:num w:numId="51" w16cid:durableId="1510757758">
    <w:abstractNumId w:val="57"/>
  </w:num>
  <w:num w:numId="52" w16cid:durableId="44716360">
    <w:abstractNumId w:val="58"/>
  </w:num>
  <w:num w:numId="53" w16cid:durableId="2136605811">
    <w:abstractNumId w:val="46"/>
  </w:num>
  <w:num w:numId="54" w16cid:durableId="1961110976">
    <w:abstractNumId w:val="41"/>
  </w:num>
  <w:num w:numId="55" w16cid:durableId="273639344">
    <w:abstractNumId w:val="23"/>
  </w:num>
  <w:num w:numId="56" w16cid:durableId="934939459">
    <w:abstractNumId w:val="42"/>
  </w:num>
  <w:num w:numId="57" w16cid:durableId="2032297663">
    <w:abstractNumId w:val="32"/>
  </w:num>
  <w:num w:numId="58" w16cid:durableId="1092094019">
    <w:abstractNumId w:val="22"/>
  </w:num>
  <w:num w:numId="59" w16cid:durableId="185413770">
    <w:abstractNumId w:val="40"/>
  </w:num>
  <w:num w:numId="60" w16cid:durableId="572737643">
    <w:abstractNumId w:val="56"/>
  </w:num>
  <w:num w:numId="61" w16cid:durableId="2644625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2A"/>
    <w:rsid w:val="00044E2A"/>
    <w:rsid w:val="003340D2"/>
    <w:rsid w:val="003950AA"/>
    <w:rsid w:val="00645252"/>
    <w:rsid w:val="006D3D74"/>
    <w:rsid w:val="006D680E"/>
    <w:rsid w:val="00787A26"/>
    <w:rsid w:val="007F5E62"/>
    <w:rsid w:val="0083569A"/>
    <w:rsid w:val="009D1D2B"/>
    <w:rsid w:val="00A9204E"/>
    <w:rsid w:val="00D01622"/>
    <w:rsid w:val="00D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BDC2"/>
  <w15:chartTrackingRefBased/>
  <w15:docId w15:val="{2C5F6022-7220-4485-AF43-C27EFA9C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44E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D2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govindjee/Successfull-Referral/blob/master/src/main/java/com/Servlet/User" TargetMode="External"/><Relationship Id="rId13" Type="http://schemas.openxmlformats.org/officeDocument/2006/relationships/hyperlink" Target="https://github.com/imgovindjee/Successfull-Referral/blob/master/src/main/java/com/Servlet/Referra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dmin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mgovindjee/Successfull-Referral/blob/master/src/main/java/com/Browin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mgovindjee/Successfull-Referral/blob/master/src/main/java/com/Servlet/Referral" TargetMode="External"/><Relationship Id="rId5" Type="http://schemas.openxmlformats.org/officeDocument/2006/relationships/styles" Target="styles.xml"/><Relationship Id="rId15" Type="http://schemas.openxmlformats.org/officeDocument/2006/relationships/hyperlink" Target="https://localhost:8080/simplifyMoneyAssignment/admin/referralsData" TargetMode="External"/><Relationship Id="rId10" Type="http://schemas.openxmlformats.org/officeDocument/2006/relationships/hyperlink" Target="https://github.com/imgovindjee/Successfull-Referral/blob/master/src/main/java/com/Servlet/Us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imgovindjee/Successfull-Referral/blob/master/src/main/java/com/Servlet/User" TargetMode="External"/><Relationship Id="rId14" Type="http://schemas.openxmlformats.org/officeDocument/2006/relationships/hyperlink" Target="https://github.com/imgovindjee/Successfull-Referral/blob/master/src/main/java/com/Servlet/Referra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s\AppData\Local\Microsoft\Office\16.0\DTS\en-US%7bE3C4BE25-DE9C-4937-B900-1495D774559A%7d\%7b05A2895E-A9C2-4FD4-ABF4-761030616ED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{05A2895E-A9C2-4FD4-ABF4-761030616EDC}tf02786999_win32</Template>
  <TotalTime>74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Shee Editz</cp:lastModifiedBy>
  <cp:revision>1</cp:revision>
  <dcterms:created xsi:type="dcterms:W3CDTF">2025-03-27T04:27:00Z</dcterms:created>
  <dcterms:modified xsi:type="dcterms:W3CDTF">2025-03-27T05:41:00Z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